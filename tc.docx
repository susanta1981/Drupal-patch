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25E" w:rsidRPr="006A0CBA" w:rsidRDefault="00754586" w:rsidP="00754586">
      <w:pPr>
        <w:pStyle w:val="Heading2"/>
      </w:pPr>
      <w:r w:rsidRPr="00754586">
        <w:rPr>
          <w:rFonts w:asciiTheme="minorHAnsi" w:hAnsiTheme="minorHAnsi" w:cstheme="minorHAnsi"/>
        </w:rPr>
        <w:t>Vivarn</w:t>
      </w:r>
      <w:r w:rsidR="00402078">
        <w:t xml:space="preserve"> Backend SysteM</w:t>
      </w:r>
    </w:p>
    <w:p w:rsidR="00FC038E" w:rsidRDefault="00FC038E" w:rsidP="00AE784D">
      <w:pPr>
        <w:spacing w:before="0" w:after="0" w:line="240" w:lineRule="auto"/>
        <w:rPr>
          <w:rFonts w:asciiTheme="minorHAnsi" w:eastAsia="Calibri" w:hAnsiTheme="minorHAnsi" w:cstheme="minorHAnsi"/>
          <w:sz w:val="22"/>
          <w:szCs w:val="22"/>
          <w:lang w:bidi="ar-SA"/>
        </w:rPr>
      </w:pPr>
    </w:p>
    <w:p w:rsidR="00F60600" w:rsidRDefault="00201263" w:rsidP="00AE784D">
      <w:p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Based on the requirements, functional features and our experience in CMS implementations, </w:t>
      </w:r>
      <w:r w:rsidR="000A4423">
        <w:rPr>
          <w:rFonts w:asciiTheme="minorHAnsi" w:eastAsia="Calibri" w:hAnsiTheme="minorHAnsi" w:cstheme="minorHAnsi"/>
          <w:sz w:val="22"/>
          <w:szCs w:val="22"/>
          <w:lang w:bidi="ar-SA"/>
        </w:rPr>
        <w:t xml:space="preserve">We </w:t>
      </w:r>
      <w:r>
        <w:rPr>
          <w:rFonts w:asciiTheme="minorHAnsi" w:eastAsia="Calibri" w:hAnsiTheme="minorHAnsi" w:cstheme="minorHAnsi"/>
          <w:sz w:val="22"/>
          <w:szCs w:val="22"/>
          <w:lang w:bidi="ar-SA"/>
        </w:rPr>
        <w:t xml:space="preserve">recommends </w:t>
      </w:r>
      <w:r w:rsidR="00B4386B">
        <w:rPr>
          <w:rFonts w:asciiTheme="minorHAnsi" w:eastAsia="Calibri" w:hAnsiTheme="minorHAnsi" w:cstheme="minorHAnsi"/>
          <w:sz w:val="22"/>
          <w:szCs w:val="22"/>
          <w:lang w:bidi="ar-SA"/>
        </w:rPr>
        <w:t xml:space="preserve">Drupal </w:t>
      </w:r>
      <w:r>
        <w:rPr>
          <w:rFonts w:asciiTheme="minorHAnsi" w:eastAsia="Calibri" w:hAnsiTheme="minorHAnsi" w:cstheme="minorHAnsi"/>
          <w:sz w:val="22"/>
          <w:szCs w:val="22"/>
          <w:lang w:bidi="ar-SA"/>
        </w:rPr>
        <w:t xml:space="preserve">7 </w:t>
      </w:r>
      <w:r w:rsidR="00B4386B">
        <w:rPr>
          <w:rFonts w:asciiTheme="minorHAnsi" w:eastAsia="Calibri" w:hAnsiTheme="minorHAnsi" w:cstheme="minorHAnsi"/>
          <w:sz w:val="22"/>
          <w:szCs w:val="22"/>
          <w:lang w:bidi="ar-SA"/>
        </w:rPr>
        <w:t>as the preferred Content Management System for implementing th</w:t>
      </w:r>
      <w:r w:rsidR="003B6E5B">
        <w:rPr>
          <w:rFonts w:asciiTheme="minorHAnsi" w:eastAsia="Calibri" w:hAnsiTheme="minorHAnsi" w:cstheme="minorHAnsi"/>
          <w:sz w:val="22"/>
          <w:szCs w:val="22"/>
          <w:lang w:bidi="ar-SA"/>
        </w:rPr>
        <w:t xml:space="preserve">e backend for </w:t>
      </w:r>
      <w:proofErr w:type="gramStart"/>
      <w:r w:rsidR="003B6E5B">
        <w:rPr>
          <w:rFonts w:asciiTheme="minorHAnsi" w:eastAsia="Calibri" w:hAnsiTheme="minorHAnsi" w:cstheme="minorHAnsi"/>
          <w:sz w:val="22"/>
          <w:szCs w:val="22"/>
          <w:lang w:bidi="ar-SA"/>
        </w:rPr>
        <w:t>this  application</w:t>
      </w:r>
      <w:proofErr w:type="gramEnd"/>
      <w:r w:rsidR="003B6E5B">
        <w:rPr>
          <w:rFonts w:asciiTheme="minorHAnsi" w:eastAsia="Calibri" w:hAnsiTheme="minorHAnsi" w:cstheme="minorHAnsi"/>
          <w:sz w:val="22"/>
          <w:szCs w:val="22"/>
          <w:lang w:bidi="ar-SA"/>
        </w:rPr>
        <w:t>.</w:t>
      </w:r>
      <w:r w:rsidR="00B4386B">
        <w:rPr>
          <w:rFonts w:asciiTheme="minorHAnsi" w:eastAsia="Calibri" w:hAnsiTheme="minorHAnsi" w:cstheme="minorHAnsi"/>
          <w:sz w:val="22"/>
          <w:szCs w:val="22"/>
          <w:lang w:bidi="ar-SA"/>
        </w:rPr>
        <w:t xml:space="preserve"> </w:t>
      </w:r>
    </w:p>
    <w:p w:rsidR="00EA5036" w:rsidRDefault="00EA5036" w:rsidP="00AE784D">
      <w:pPr>
        <w:spacing w:before="0" w:after="0" w:line="240" w:lineRule="auto"/>
        <w:rPr>
          <w:rFonts w:asciiTheme="minorHAnsi" w:eastAsia="Calibri" w:hAnsiTheme="minorHAnsi" w:cstheme="minorHAnsi"/>
          <w:sz w:val="22"/>
          <w:szCs w:val="22"/>
          <w:lang w:bidi="ar-SA"/>
        </w:rPr>
      </w:pPr>
    </w:p>
    <w:p w:rsidR="00EA5036" w:rsidRDefault="00B77EBE" w:rsidP="00AE784D">
      <w:pPr>
        <w:spacing w:before="0" w:after="0" w:line="240" w:lineRule="auto"/>
        <w:rPr>
          <w:rFonts w:asciiTheme="minorHAnsi" w:eastAsia="Calibri" w:hAnsiTheme="minorHAnsi" w:cstheme="minorHAnsi"/>
          <w:sz w:val="22"/>
          <w:szCs w:val="22"/>
          <w:lang w:bidi="ar-SA"/>
        </w:rPr>
      </w:pPr>
      <w:proofErr w:type="gramStart"/>
      <w:r>
        <w:rPr>
          <w:rFonts w:asciiTheme="minorHAnsi" w:eastAsia="Calibri" w:hAnsiTheme="minorHAnsi" w:cstheme="minorHAnsi"/>
          <w:sz w:val="22"/>
          <w:szCs w:val="22"/>
          <w:lang w:bidi="ar-SA"/>
        </w:rPr>
        <w:t>Why Drupal?</w:t>
      </w:r>
      <w:proofErr w:type="gramEnd"/>
    </w:p>
    <w:p w:rsid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Open Source</w:t>
      </w:r>
    </w:p>
    <w:p w:rsid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Huge Community</w:t>
      </w:r>
    </w:p>
    <w:p w:rsidR="00B77EBE" w:rsidRDefault="00B77EBE"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Highly Extensible</w:t>
      </w:r>
    </w:p>
    <w:p w:rsid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Over 20000 community modules available for rapid development</w:t>
      </w:r>
    </w:p>
    <w:p w:rsid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Excellent content management features</w:t>
      </w:r>
    </w:p>
    <w:p w:rsid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Scalable</w:t>
      </w:r>
    </w:p>
    <w:p w:rsidR="00EA5036" w:rsidRPr="00EA5036" w:rsidRDefault="00EA5036" w:rsidP="001A4110">
      <w:pPr>
        <w:pStyle w:val="ListParagraph"/>
        <w:numPr>
          <w:ilvl w:val="0"/>
          <w:numId w:val="9"/>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Secure</w:t>
      </w:r>
    </w:p>
    <w:p w:rsidR="00EA5036" w:rsidRDefault="00EA5036" w:rsidP="00AE784D">
      <w:pPr>
        <w:spacing w:before="0" w:after="0" w:line="240" w:lineRule="auto"/>
        <w:rPr>
          <w:rFonts w:asciiTheme="minorHAnsi" w:eastAsia="Calibri" w:hAnsiTheme="minorHAnsi" w:cstheme="minorHAnsi"/>
          <w:sz w:val="22"/>
          <w:szCs w:val="22"/>
          <w:lang w:bidi="ar-SA"/>
        </w:rPr>
      </w:pPr>
    </w:p>
    <w:p w:rsidR="00F60600" w:rsidRDefault="00F60600" w:rsidP="00F60600">
      <w:pPr>
        <w:autoSpaceDE w:val="0"/>
        <w:autoSpaceDN w:val="0"/>
        <w:adjustRightInd w:val="0"/>
        <w:spacing w:before="0" w:after="0" w:line="240" w:lineRule="auto"/>
        <w:jc w:val="both"/>
        <w:rPr>
          <w:rFonts w:asciiTheme="minorHAnsi" w:hAnsiTheme="minorHAnsi" w:cstheme="minorHAnsi"/>
          <w:color w:val="000000"/>
          <w:sz w:val="22"/>
          <w:szCs w:val="22"/>
          <w:lang w:bidi="ar-SA"/>
        </w:rPr>
      </w:pPr>
      <w:r w:rsidRPr="00EA5036">
        <w:rPr>
          <w:rFonts w:asciiTheme="minorHAnsi" w:hAnsiTheme="minorHAnsi" w:cstheme="minorHAnsi"/>
          <w:b/>
          <w:color w:val="000000"/>
          <w:sz w:val="22"/>
          <w:szCs w:val="22"/>
          <w:lang w:bidi="ar-SA"/>
        </w:rPr>
        <w:t xml:space="preserve">Drupal 7 </w:t>
      </w:r>
      <w:r w:rsidRPr="00EA5036">
        <w:rPr>
          <w:rFonts w:asciiTheme="minorHAnsi" w:hAnsiTheme="minorHAnsi" w:cstheme="minorHAnsi"/>
          <w:color w:val="000000"/>
          <w:sz w:val="22"/>
          <w:szCs w:val="22"/>
          <w:lang w:bidi="ar-SA"/>
        </w:rPr>
        <w:t>is</w:t>
      </w:r>
      <w:r w:rsidR="00EA5036">
        <w:rPr>
          <w:rFonts w:asciiTheme="minorHAnsi" w:hAnsiTheme="minorHAnsi" w:cstheme="minorHAnsi"/>
          <w:b/>
          <w:color w:val="000000"/>
          <w:sz w:val="22"/>
          <w:szCs w:val="22"/>
          <w:u w:val="single"/>
          <w:lang w:bidi="ar-SA"/>
        </w:rPr>
        <w:t xml:space="preserve"> </w:t>
      </w:r>
      <w:r w:rsidRPr="00CE7CA6">
        <w:rPr>
          <w:rFonts w:asciiTheme="minorHAnsi" w:hAnsiTheme="minorHAnsi" w:cstheme="minorHAnsi"/>
          <w:color w:val="000000"/>
          <w:sz w:val="22"/>
          <w:szCs w:val="22"/>
          <w:lang w:bidi="ar-SA"/>
        </w:rPr>
        <w:t xml:space="preserve">based on the Linux </w:t>
      </w:r>
      <w:r w:rsidR="00983F3A">
        <w:rPr>
          <w:rFonts w:asciiTheme="minorHAnsi" w:hAnsiTheme="minorHAnsi" w:cstheme="minorHAnsi"/>
          <w:color w:val="000000"/>
          <w:sz w:val="22"/>
          <w:szCs w:val="22"/>
          <w:lang w:bidi="ar-SA"/>
        </w:rPr>
        <w:t>Apache</w:t>
      </w:r>
      <w:r w:rsidR="0044259C">
        <w:rPr>
          <w:rFonts w:asciiTheme="minorHAnsi" w:hAnsiTheme="minorHAnsi" w:cstheme="minorHAnsi"/>
          <w:color w:val="000000"/>
          <w:sz w:val="22"/>
          <w:szCs w:val="22"/>
          <w:lang w:bidi="ar-SA"/>
        </w:rPr>
        <w:t xml:space="preserve"> MySQL PHP (L</w:t>
      </w:r>
      <w:r w:rsidR="00EA5036">
        <w:rPr>
          <w:rFonts w:asciiTheme="minorHAnsi" w:hAnsiTheme="minorHAnsi" w:cstheme="minorHAnsi"/>
          <w:color w:val="000000"/>
          <w:sz w:val="22"/>
          <w:szCs w:val="22"/>
          <w:lang w:bidi="ar-SA"/>
        </w:rPr>
        <w:t>A</w:t>
      </w:r>
      <w:r w:rsidRPr="00CE7CA6">
        <w:rPr>
          <w:rFonts w:asciiTheme="minorHAnsi" w:hAnsiTheme="minorHAnsi" w:cstheme="minorHAnsi"/>
          <w:color w:val="000000"/>
          <w:sz w:val="22"/>
          <w:szCs w:val="22"/>
          <w:lang w:bidi="ar-SA"/>
        </w:rPr>
        <w:t xml:space="preserve">MP) stack and has been developed using PHP </w:t>
      </w:r>
      <w:proofErr w:type="gramStart"/>
      <w:r w:rsidRPr="00CE7CA6">
        <w:rPr>
          <w:rFonts w:asciiTheme="minorHAnsi" w:hAnsiTheme="minorHAnsi" w:cstheme="minorHAnsi"/>
          <w:color w:val="000000"/>
          <w:sz w:val="22"/>
          <w:szCs w:val="22"/>
          <w:lang w:bidi="ar-SA"/>
        </w:rPr>
        <w:t>and  MySQL</w:t>
      </w:r>
      <w:proofErr w:type="gramEnd"/>
      <w:r w:rsidRPr="00CE7CA6">
        <w:rPr>
          <w:rFonts w:asciiTheme="minorHAnsi" w:hAnsiTheme="minorHAnsi" w:cstheme="minorHAnsi"/>
          <w:color w:val="000000"/>
          <w:sz w:val="22"/>
          <w:szCs w:val="22"/>
          <w:lang w:bidi="ar-SA"/>
        </w:rPr>
        <w:t xml:space="preserve"> as its default database. Drupal </w:t>
      </w:r>
      <w:r w:rsidR="009978B2">
        <w:rPr>
          <w:rFonts w:asciiTheme="minorHAnsi" w:hAnsiTheme="minorHAnsi" w:cstheme="minorHAnsi"/>
          <w:color w:val="000000"/>
          <w:sz w:val="22"/>
          <w:szCs w:val="22"/>
          <w:lang w:bidi="ar-SA"/>
        </w:rPr>
        <w:t xml:space="preserve">performs best when hosted on the </w:t>
      </w:r>
      <w:r w:rsidRPr="00CE7CA6">
        <w:rPr>
          <w:rFonts w:asciiTheme="minorHAnsi" w:hAnsiTheme="minorHAnsi" w:cstheme="minorHAnsi"/>
          <w:color w:val="000000"/>
          <w:sz w:val="22"/>
          <w:szCs w:val="22"/>
          <w:lang w:bidi="ar-SA"/>
        </w:rPr>
        <w:t xml:space="preserve">Linux OS. While </w:t>
      </w:r>
      <w:r w:rsidR="00441C5B" w:rsidRPr="00CE7CA6">
        <w:rPr>
          <w:rFonts w:asciiTheme="minorHAnsi" w:hAnsiTheme="minorHAnsi" w:cstheme="minorHAnsi"/>
          <w:color w:val="000000"/>
          <w:sz w:val="22"/>
          <w:szCs w:val="22"/>
          <w:lang w:bidi="ar-SA"/>
        </w:rPr>
        <w:t>Red hat</w:t>
      </w:r>
      <w:r w:rsidRPr="00CE7CA6">
        <w:rPr>
          <w:rFonts w:asciiTheme="minorHAnsi" w:hAnsiTheme="minorHAnsi" w:cstheme="minorHAnsi"/>
          <w:color w:val="000000"/>
          <w:sz w:val="22"/>
          <w:szCs w:val="22"/>
          <w:lang w:bidi="ar-SA"/>
        </w:rPr>
        <w:t xml:space="preserve"> Enterprise Linux 6 is recommended, Drupal can also be hosted using the </w:t>
      </w:r>
      <w:proofErr w:type="gramStart"/>
      <w:r w:rsidRPr="00CE7CA6">
        <w:rPr>
          <w:rFonts w:asciiTheme="minorHAnsi" w:hAnsiTheme="minorHAnsi" w:cstheme="minorHAnsi"/>
          <w:color w:val="000000"/>
          <w:sz w:val="22"/>
          <w:szCs w:val="22"/>
          <w:lang w:bidi="ar-SA"/>
        </w:rPr>
        <w:t>community supported</w:t>
      </w:r>
      <w:proofErr w:type="gramEnd"/>
      <w:r w:rsidRPr="00CE7CA6">
        <w:rPr>
          <w:rFonts w:asciiTheme="minorHAnsi" w:hAnsiTheme="minorHAnsi" w:cstheme="minorHAnsi"/>
          <w:color w:val="000000"/>
          <w:sz w:val="22"/>
          <w:szCs w:val="22"/>
          <w:lang w:bidi="ar-SA"/>
        </w:rPr>
        <w:t xml:space="preserve"> clone CentOS </w:t>
      </w:r>
      <w:r w:rsidR="00AE2961">
        <w:rPr>
          <w:rFonts w:asciiTheme="minorHAnsi" w:hAnsiTheme="minorHAnsi" w:cstheme="minorHAnsi"/>
          <w:color w:val="000000"/>
          <w:sz w:val="22"/>
          <w:szCs w:val="22"/>
          <w:lang w:bidi="ar-SA"/>
        </w:rPr>
        <w:t>7</w:t>
      </w:r>
      <w:r w:rsidR="00201263">
        <w:rPr>
          <w:rFonts w:asciiTheme="minorHAnsi" w:hAnsiTheme="minorHAnsi" w:cstheme="minorHAnsi"/>
          <w:color w:val="000000"/>
          <w:sz w:val="22"/>
          <w:szCs w:val="22"/>
          <w:lang w:bidi="ar-SA"/>
        </w:rPr>
        <w:t xml:space="preserve"> or </w:t>
      </w:r>
      <w:r w:rsidR="00717850">
        <w:rPr>
          <w:rFonts w:asciiTheme="minorHAnsi" w:hAnsiTheme="minorHAnsi" w:cstheme="minorHAnsi"/>
          <w:color w:val="000000"/>
          <w:sz w:val="22"/>
          <w:szCs w:val="22"/>
          <w:lang w:bidi="ar-SA"/>
        </w:rPr>
        <w:t>Ubuntu Server</w:t>
      </w:r>
      <w:r w:rsidR="00AF2862">
        <w:rPr>
          <w:rFonts w:asciiTheme="minorHAnsi" w:hAnsiTheme="minorHAnsi" w:cstheme="minorHAnsi"/>
          <w:color w:val="000000"/>
          <w:sz w:val="22"/>
          <w:szCs w:val="22"/>
          <w:lang w:bidi="ar-SA"/>
        </w:rPr>
        <w:t xml:space="preserve"> edition</w:t>
      </w:r>
      <w:r w:rsidR="00E33F82">
        <w:rPr>
          <w:rFonts w:asciiTheme="minorHAnsi" w:hAnsiTheme="minorHAnsi" w:cstheme="minorHAnsi"/>
          <w:color w:val="000000"/>
          <w:sz w:val="22"/>
          <w:szCs w:val="22"/>
          <w:lang w:bidi="ar-SA"/>
        </w:rPr>
        <w:t>.</w:t>
      </w:r>
    </w:p>
    <w:p w:rsidR="00EB2D6A" w:rsidRDefault="00EB2D6A" w:rsidP="00F60600">
      <w:pPr>
        <w:autoSpaceDE w:val="0"/>
        <w:autoSpaceDN w:val="0"/>
        <w:adjustRightInd w:val="0"/>
        <w:spacing w:before="0" w:after="0" w:line="240" w:lineRule="auto"/>
        <w:jc w:val="both"/>
        <w:rPr>
          <w:rFonts w:asciiTheme="minorHAnsi" w:hAnsiTheme="minorHAnsi" w:cstheme="minorHAnsi"/>
          <w:color w:val="000000"/>
          <w:sz w:val="22"/>
          <w:szCs w:val="22"/>
          <w:lang w:bidi="ar-SA"/>
        </w:rPr>
      </w:pPr>
    </w:p>
    <w:p w:rsidR="00EB2D6A" w:rsidRPr="00EB2D6A" w:rsidRDefault="00EB2D6A" w:rsidP="00EB2D6A">
      <w:pPr>
        <w:autoSpaceDE w:val="0"/>
        <w:autoSpaceDN w:val="0"/>
        <w:adjustRightInd w:val="0"/>
        <w:spacing w:before="0" w:after="0" w:line="240" w:lineRule="auto"/>
        <w:jc w:val="both"/>
        <w:rPr>
          <w:rFonts w:asciiTheme="minorHAnsi" w:hAnsiTheme="minorHAnsi" w:cstheme="minorHAnsi"/>
          <w:b/>
          <w:sz w:val="22"/>
          <w:szCs w:val="22"/>
        </w:rPr>
      </w:pPr>
      <w:r w:rsidRPr="00EB2D6A">
        <w:rPr>
          <w:rFonts w:asciiTheme="minorHAnsi" w:hAnsiTheme="minorHAnsi" w:cstheme="minorHAnsi"/>
          <w:b/>
          <w:sz w:val="22"/>
          <w:szCs w:val="22"/>
        </w:rPr>
        <w:t>Highlighting features of Drupal that will used to achieve our requirement</w:t>
      </w:r>
      <w:r>
        <w:rPr>
          <w:rFonts w:asciiTheme="minorHAnsi" w:hAnsiTheme="minorHAnsi" w:cstheme="minorHAnsi"/>
          <w:b/>
          <w:sz w:val="22"/>
          <w:szCs w:val="22"/>
        </w:rPr>
        <w:t>:</w:t>
      </w:r>
    </w:p>
    <w:p w:rsidR="00EB2D6A" w:rsidRDefault="00EB2D6A" w:rsidP="001A4110">
      <w:pPr>
        <w:pStyle w:val="ListParagraph"/>
        <w:numPr>
          <w:ilvl w:val="0"/>
          <w:numId w:val="10"/>
        </w:numPr>
        <w:autoSpaceDE w:val="0"/>
        <w:autoSpaceDN w:val="0"/>
        <w:adjustRightInd w:val="0"/>
        <w:spacing w:before="0" w:after="0" w:line="240" w:lineRule="auto"/>
        <w:jc w:val="both"/>
        <w:rPr>
          <w:rFonts w:asciiTheme="minorHAnsi" w:hAnsiTheme="minorHAnsi" w:cstheme="minorHAnsi"/>
          <w:sz w:val="22"/>
          <w:szCs w:val="22"/>
        </w:rPr>
      </w:pPr>
      <w:r w:rsidRPr="00EB2D6A">
        <w:rPr>
          <w:rFonts w:asciiTheme="minorHAnsi" w:hAnsiTheme="minorHAnsi" w:cstheme="minorHAnsi"/>
          <w:sz w:val="22"/>
          <w:szCs w:val="22"/>
        </w:rPr>
        <w:t>User</w:t>
      </w:r>
      <w:r w:rsidR="001A5570">
        <w:rPr>
          <w:rFonts w:asciiTheme="minorHAnsi" w:hAnsiTheme="minorHAnsi" w:cstheme="minorHAnsi"/>
          <w:sz w:val="22"/>
          <w:szCs w:val="22"/>
        </w:rPr>
        <w:t>s</w:t>
      </w:r>
      <w:r w:rsidRPr="00EB2D6A">
        <w:rPr>
          <w:rFonts w:asciiTheme="minorHAnsi" w:hAnsiTheme="minorHAnsi" w:cstheme="minorHAnsi"/>
          <w:sz w:val="22"/>
          <w:szCs w:val="22"/>
        </w:rPr>
        <w:t xml:space="preserve"> Management </w:t>
      </w:r>
    </w:p>
    <w:p w:rsidR="003B43EE" w:rsidRPr="00CE7CA6" w:rsidRDefault="003B43EE" w:rsidP="001A4110">
      <w:pPr>
        <w:pStyle w:val="ListParagraph"/>
        <w:numPr>
          <w:ilvl w:val="0"/>
          <w:numId w:val="10"/>
        </w:numPr>
        <w:spacing w:before="0" w:after="0" w:line="240" w:lineRule="auto"/>
        <w:jc w:val="both"/>
        <w:rPr>
          <w:rFonts w:asciiTheme="minorHAnsi" w:hAnsiTheme="minorHAnsi" w:cstheme="minorHAnsi"/>
          <w:sz w:val="22"/>
          <w:szCs w:val="22"/>
        </w:rPr>
      </w:pPr>
      <w:r w:rsidRPr="00CE7CA6">
        <w:rPr>
          <w:rFonts w:asciiTheme="minorHAnsi" w:hAnsiTheme="minorHAnsi" w:cstheme="minorHAnsi"/>
          <w:sz w:val="22"/>
          <w:szCs w:val="22"/>
        </w:rPr>
        <w:t>Access control</w:t>
      </w:r>
    </w:p>
    <w:p w:rsidR="003B43EE" w:rsidRPr="003B43EE" w:rsidRDefault="003B43EE" w:rsidP="001A4110">
      <w:pPr>
        <w:pStyle w:val="ListParagraph"/>
        <w:numPr>
          <w:ilvl w:val="0"/>
          <w:numId w:val="10"/>
        </w:numPr>
        <w:autoSpaceDE w:val="0"/>
        <w:autoSpaceDN w:val="0"/>
        <w:adjustRightInd w:val="0"/>
        <w:spacing w:before="0" w:after="0" w:line="240" w:lineRule="auto"/>
        <w:jc w:val="both"/>
        <w:rPr>
          <w:rFonts w:asciiTheme="minorHAnsi" w:hAnsiTheme="minorHAnsi" w:cstheme="minorHAnsi"/>
          <w:sz w:val="22"/>
          <w:szCs w:val="22"/>
        </w:rPr>
      </w:pPr>
      <w:r w:rsidRPr="003B43EE">
        <w:rPr>
          <w:rFonts w:asciiTheme="minorHAnsi" w:hAnsiTheme="minorHAnsi" w:cstheme="minorHAnsi"/>
          <w:sz w:val="22"/>
          <w:szCs w:val="22"/>
        </w:rPr>
        <w:t>Custom content types</w:t>
      </w:r>
    </w:p>
    <w:p w:rsidR="00EB2D6A" w:rsidRDefault="00EB2D6A" w:rsidP="001A4110">
      <w:pPr>
        <w:pStyle w:val="ListParagraph"/>
        <w:numPr>
          <w:ilvl w:val="0"/>
          <w:numId w:val="10"/>
        </w:numPr>
        <w:autoSpaceDE w:val="0"/>
        <w:autoSpaceDN w:val="0"/>
        <w:adjustRightInd w:val="0"/>
        <w:spacing w:before="0" w:after="0" w:line="240" w:lineRule="auto"/>
        <w:jc w:val="both"/>
        <w:rPr>
          <w:rFonts w:asciiTheme="minorHAnsi" w:hAnsiTheme="minorHAnsi" w:cstheme="minorHAnsi"/>
          <w:sz w:val="22"/>
          <w:szCs w:val="22"/>
        </w:rPr>
      </w:pPr>
      <w:r>
        <w:rPr>
          <w:rFonts w:asciiTheme="minorHAnsi" w:hAnsiTheme="minorHAnsi" w:cstheme="minorHAnsi"/>
          <w:sz w:val="22"/>
          <w:szCs w:val="22"/>
        </w:rPr>
        <w:t>Management Data + content</w:t>
      </w:r>
    </w:p>
    <w:p w:rsidR="00EB2D6A" w:rsidRDefault="001A5570" w:rsidP="001A4110">
      <w:pPr>
        <w:pStyle w:val="ListParagraph"/>
        <w:numPr>
          <w:ilvl w:val="0"/>
          <w:numId w:val="10"/>
        </w:numPr>
        <w:autoSpaceDE w:val="0"/>
        <w:autoSpaceDN w:val="0"/>
        <w:adjustRightInd w:val="0"/>
        <w:spacing w:before="0" w:after="0" w:line="240" w:lineRule="auto"/>
        <w:jc w:val="both"/>
        <w:rPr>
          <w:rFonts w:asciiTheme="minorHAnsi" w:hAnsiTheme="minorHAnsi" w:cstheme="minorHAnsi"/>
          <w:sz w:val="22"/>
          <w:szCs w:val="22"/>
        </w:rPr>
      </w:pPr>
      <w:proofErr w:type="gramStart"/>
      <w:r>
        <w:rPr>
          <w:rFonts w:asciiTheme="minorHAnsi" w:hAnsiTheme="minorHAnsi" w:cstheme="minorHAnsi"/>
          <w:sz w:val="22"/>
          <w:szCs w:val="22"/>
        </w:rPr>
        <w:t>Restful web services.</w:t>
      </w:r>
      <w:proofErr w:type="gramEnd"/>
    </w:p>
    <w:p w:rsidR="003B43EE" w:rsidRDefault="003B43EE" w:rsidP="001A4110">
      <w:pPr>
        <w:pStyle w:val="ListParagraph"/>
        <w:numPr>
          <w:ilvl w:val="0"/>
          <w:numId w:val="10"/>
        </w:numPr>
        <w:autoSpaceDE w:val="0"/>
        <w:autoSpaceDN w:val="0"/>
        <w:adjustRightInd w:val="0"/>
        <w:spacing w:before="0" w:after="0" w:line="240" w:lineRule="auto"/>
        <w:jc w:val="both"/>
        <w:rPr>
          <w:rFonts w:asciiTheme="minorHAnsi" w:hAnsiTheme="minorHAnsi" w:cstheme="minorHAnsi"/>
          <w:sz w:val="22"/>
          <w:szCs w:val="22"/>
        </w:rPr>
      </w:pPr>
      <w:r>
        <w:rPr>
          <w:rFonts w:asciiTheme="minorHAnsi" w:hAnsiTheme="minorHAnsi" w:cstheme="minorHAnsi"/>
          <w:sz w:val="22"/>
          <w:szCs w:val="22"/>
        </w:rPr>
        <w:t>Configurable widgets/b</w:t>
      </w:r>
      <w:r w:rsidRPr="00A971C1">
        <w:rPr>
          <w:rFonts w:asciiTheme="minorHAnsi" w:hAnsiTheme="minorHAnsi" w:cstheme="minorHAnsi"/>
          <w:sz w:val="22"/>
          <w:szCs w:val="22"/>
        </w:rPr>
        <w:t>lock</w:t>
      </w:r>
      <w:r>
        <w:rPr>
          <w:rFonts w:asciiTheme="minorHAnsi" w:hAnsiTheme="minorHAnsi" w:cstheme="minorHAnsi"/>
          <w:sz w:val="22"/>
          <w:szCs w:val="22"/>
        </w:rPr>
        <w:t>s</w:t>
      </w:r>
    </w:p>
    <w:p w:rsidR="000F33E3" w:rsidRDefault="000F33E3" w:rsidP="00A43EFE">
      <w:pPr>
        <w:spacing w:before="0" w:after="0" w:line="240" w:lineRule="auto"/>
        <w:rPr>
          <w:rFonts w:asciiTheme="minorHAnsi" w:eastAsia="Calibri" w:hAnsiTheme="minorHAnsi" w:cstheme="minorHAnsi"/>
          <w:sz w:val="22"/>
          <w:szCs w:val="22"/>
          <w:lang w:bidi="ar-SA"/>
        </w:rPr>
      </w:pPr>
    </w:p>
    <w:p w:rsidR="00402078" w:rsidRPr="0098478F" w:rsidRDefault="00402078" w:rsidP="00402078">
      <w:pPr>
        <w:pStyle w:val="Heading2"/>
        <w:rPr>
          <w:rFonts w:asciiTheme="minorHAnsi" w:hAnsiTheme="minorHAnsi" w:cstheme="minorHAnsi"/>
        </w:rPr>
      </w:pPr>
      <w:bookmarkStart w:id="0" w:name="_Toc402882501"/>
      <w:r>
        <w:rPr>
          <w:rFonts w:asciiTheme="minorHAnsi" w:hAnsiTheme="minorHAnsi" w:cstheme="minorHAnsi"/>
        </w:rPr>
        <w:t>Drupal Cms Features To Be USed</w:t>
      </w:r>
      <w:bookmarkEnd w:id="0"/>
    </w:p>
    <w:p w:rsidR="00402078"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We have provided a brief description of each feature that is off-the-shelf with Drupal core or community modules. The</w:t>
      </w:r>
      <w:r>
        <w:rPr>
          <w:rFonts w:asciiTheme="minorHAnsi" w:hAnsiTheme="minorHAnsi" w:cstheme="minorHAnsi"/>
          <w:color w:val="000000"/>
          <w:sz w:val="22"/>
          <w:szCs w:val="22"/>
          <w:lang w:bidi="ar-SA"/>
        </w:rPr>
        <w:t xml:space="preserve"> </w:t>
      </w:r>
      <w:r w:rsidRPr="00700F15">
        <w:rPr>
          <w:rFonts w:asciiTheme="minorHAnsi" w:hAnsiTheme="minorHAnsi" w:cstheme="minorHAnsi"/>
          <w:color w:val="000000"/>
          <w:sz w:val="22"/>
          <w:szCs w:val="22"/>
          <w:lang w:bidi="ar-SA"/>
        </w:rPr>
        <w:t>following appended list has been included in the context of the requirements discovered by going through the</w:t>
      </w:r>
      <w:r>
        <w:rPr>
          <w:rFonts w:asciiTheme="minorHAnsi" w:hAnsiTheme="minorHAnsi" w:cstheme="minorHAnsi"/>
          <w:color w:val="000000"/>
          <w:sz w:val="22"/>
          <w:szCs w:val="22"/>
          <w:lang w:bidi="ar-SA"/>
        </w:rPr>
        <w:t xml:space="preserve"> </w:t>
      </w:r>
      <w:r w:rsidRPr="00700F15">
        <w:rPr>
          <w:rFonts w:asciiTheme="minorHAnsi" w:hAnsiTheme="minorHAnsi" w:cstheme="minorHAnsi"/>
          <w:color w:val="000000"/>
          <w:sz w:val="22"/>
          <w:szCs w:val="22"/>
          <w:lang w:bidi="ar-SA"/>
        </w:rPr>
        <w:t xml:space="preserve">requirements provided by </w:t>
      </w:r>
      <w:proofErr w:type="spellStart"/>
      <w:r w:rsidR="000A4423" w:rsidRPr="000A4423">
        <w:rPr>
          <w:rFonts w:asciiTheme="minorHAnsi" w:hAnsiTheme="minorHAnsi" w:cstheme="minorHAnsi"/>
          <w:color w:val="000000"/>
          <w:sz w:val="22"/>
          <w:szCs w:val="22"/>
          <w:lang w:bidi="ar-SA"/>
        </w:rPr>
        <w:t>Vivarn</w:t>
      </w:r>
      <w:proofErr w:type="spellEnd"/>
      <w:r w:rsidR="000A4423" w:rsidRPr="000A4423">
        <w:rPr>
          <w:rFonts w:asciiTheme="minorHAnsi" w:hAnsiTheme="minorHAnsi" w:cstheme="minorHAnsi"/>
          <w:color w:val="000000"/>
          <w:sz w:val="22"/>
          <w:szCs w:val="22"/>
          <w:lang w:bidi="ar-SA"/>
        </w:rPr>
        <w:t xml:space="preserve"> </w:t>
      </w:r>
      <w:r w:rsidR="000A4423">
        <w:rPr>
          <w:rFonts w:asciiTheme="minorHAnsi" w:hAnsiTheme="minorHAnsi" w:cstheme="minorHAnsi"/>
          <w:color w:val="000000"/>
          <w:sz w:val="22"/>
          <w:szCs w:val="22"/>
          <w:lang w:bidi="ar-SA"/>
        </w:rPr>
        <w:t xml:space="preserve">web </w:t>
      </w:r>
      <w:r w:rsidR="005F7264">
        <w:rPr>
          <w:rFonts w:asciiTheme="minorHAnsi" w:hAnsiTheme="minorHAnsi" w:cstheme="minorHAnsi"/>
          <w:color w:val="000000"/>
          <w:sz w:val="22"/>
          <w:szCs w:val="22"/>
          <w:lang w:bidi="ar-SA"/>
        </w:rPr>
        <w:t>application.</w:t>
      </w:r>
      <w:r w:rsidRPr="00700F15">
        <w:rPr>
          <w:rFonts w:asciiTheme="minorHAnsi" w:hAnsiTheme="minorHAnsi" w:cstheme="minorHAnsi"/>
          <w:color w:val="000000"/>
          <w:sz w:val="22"/>
          <w:szCs w:val="22"/>
          <w:lang w:bidi="ar-SA"/>
        </w:rPr>
        <w:t xml:space="preserve"> In addition, we have recommended some features t</w:t>
      </w:r>
      <w:r>
        <w:rPr>
          <w:rFonts w:asciiTheme="minorHAnsi" w:hAnsiTheme="minorHAnsi" w:cstheme="minorHAnsi"/>
          <w:color w:val="000000"/>
          <w:sz w:val="22"/>
          <w:szCs w:val="22"/>
          <w:lang w:bidi="ar-SA"/>
        </w:rPr>
        <w:t xml:space="preserve">hat will positively affect user </w:t>
      </w:r>
      <w:r w:rsidRPr="00700F15">
        <w:rPr>
          <w:rFonts w:asciiTheme="minorHAnsi" w:hAnsiTheme="minorHAnsi" w:cstheme="minorHAnsi"/>
          <w:color w:val="000000"/>
          <w:sz w:val="22"/>
          <w:szCs w:val="22"/>
          <w:lang w:bidi="ar-SA"/>
        </w:rPr>
        <w:t>experience (front-end and admin) on the site:</w:t>
      </w:r>
    </w:p>
    <w:p w:rsidR="00402078" w:rsidRPr="00700F15" w:rsidRDefault="00402078" w:rsidP="00402078">
      <w:pPr>
        <w:pStyle w:val="Heading4"/>
        <w:rPr>
          <w:lang w:bidi="ar-SA"/>
        </w:rPr>
      </w:pPr>
      <w:r w:rsidRPr="00700F15">
        <w:rPr>
          <w:lang w:bidi="ar-SA"/>
        </w:rPr>
        <w:t>User registration and login</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Out of the box (OOTB), Drupal handles user login. User registration </w:t>
      </w:r>
      <w:proofErr w:type="gramStart"/>
      <w:r w:rsidRPr="00700F15">
        <w:rPr>
          <w:rFonts w:asciiTheme="minorHAnsi" w:hAnsiTheme="minorHAnsi" w:cstheme="minorHAnsi"/>
          <w:color w:val="000000"/>
          <w:sz w:val="22"/>
          <w:szCs w:val="22"/>
          <w:lang w:bidi="ar-SA"/>
        </w:rPr>
        <w:t>is supported</w:t>
      </w:r>
      <w:proofErr w:type="gramEnd"/>
      <w:r w:rsidRPr="00700F15">
        <w:rPr>
          <w:rFonts w:asciiTheme="minorHAnsi" w:hAnsiTheme="minorHAnsi" w:cstheme="minorHAnsi"/>
          <w:color w:val="000000"/>
          <w:sz w:val="22"/>
          <w:szCs w:val="22"/>
          <w:lang w:bidi="ar-SA"/>
        </w:rPr>
        <w:t>, and email notifications are</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automatically</w:t>
      </w:r>
      <w:proofErr w:type="gramEnd"/>
      <w:r w:rsidRPr="00700F15">
        <w:rPr>
          <w:rFonts w:asciiTheme="minorHAnsi" w:hAnsiTheme="minorHAnsi" w:cstheme="minorHAnsi"/>
          <w:color w:val="000000"/>
          <w:sz w:val="22"/>
          <w:szCs w:val="22"/>
          <w:lang w:bidi="ar-SA"/>
        </w:rPr>
        <w:t xml:space="preserve"> sent to users when accounts are created.</w:t>
      </w:r>
    </w:p>
    <w:p w:rsidR="001E5803" w:rsidRDefault="001E5803" w:rsidP="00402078">
      <w:pPr>
        <w:autoSpaceDE w:val="0"/>
        <w:autoSpaceDN w:val="0"/>
        <w:adjustRightInd w:val="0"/>
        <w:spacing w:before="0" w:after="0" w:line="240" w:lineRule="auto"/>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Drupal also supports authentication through community modules for</w:t>
      </w:r>
    </w:p>
    <w:p w:rsidR="001E5803" w:rsidRDefault="001E5803" w:rsidP="001E5803">
      <w:pPr>
        <w:pStyle w:val="ListParagraph"/>
        <w:numPr>
          <w:ilvl w:val="0"/>
          <w:numId w:val="18"/>
        </w:numPr>
        <w:autoSpaceDE w:val="0"/>
        <w:autoSpaceDN w:val="0"/>
        <w:adjustRightInd w:val="0"/>
        <w:spacing w:before="0" w:after="0" w:line="240" w:lineRule="auto"/>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Open ID</w:t>
      </w:r>
    </w:p>
    <w:p w:rsidR="001E5803" w:rsidRPr="001E5803" w:rsidRDefault="001E5803" w:rsidP="001E5803">
      <w:pPr>
        <w:pStyle w:val="ListParagraph"/>
        <w:numPr>
          <w:ilvl w:val="0"/>
          <w:numId w:val="18"/>
        </w:numPr>
        <w:autoSpaceDE w:val="0"/>
        <w:autoSpaceDN w:val="0"/>
        <w:adjustRightInd w:val="0"/>
        <w:spacing w:before="0" w:after="0" w:line="240" w:lineRule="auto"/>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LDAP</w:t>
      </w:r>
    </w:p>
    <w:p w:rsidR="00402078" w:rsidRPr="00700F15" w:rsidRDefault="00402078" w:rsidP="00402078">
      <w:pPr>
        <w:pStyle w:val="Heading4"/>
        <w:rPr>
          <w:lang w:bidi="ar-SA"/>
        </w:rPr>
      </w:pPr>
      <w:r w:rsidRPr="00700F15">
        <w:rPr>
          <w:lang w:bidi="ar-SA"/>
        </w:rPr>
        <w:lastRenderedPageBreak/>
        <w:t>Custom content types</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Drupal provides the ability to create custom content types easily. Fields </w:t>
      </w:r>
      <w:proofErr w:type="gramStart"/>
      <w:r w:rsidRPr="00700F15">
        <w:rPr>
          <w:rFonts w:asciiTheme="minorHAnsi" w:hAnsiTheme="minorHAnsi" w:cstheme="minorHAnsi"/>
          <w:color w:val="000000"/>
          <w:sz w:val="22"/>
          <w:szCs w:val="22"/>
          <w:lang w:bidi="ar-SA"/>
        </w:rPr>
        <w:t>can be added</w:t>
      </w:r>
      <w:proofErr w:type="gramEnd"/>
      <w:r w:rsidRPr="00700F15">
        <w:rPr>
          <w:rFonts w:asciiTheme="minorHAnsi" w:hAnsiTheme="minorHAnsi" w:cstheme="minorHAnsi"/>
          <w:color w:val="000000"/>
          <w:sz w:val="22"/>
          <w:szCs w:val="22"/>
          <w:lang w:bidi="ar-SA"/>
        </w:rPr>
        <w:t xml:space="preserve"> to any content type.</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Content creation or update forms are </w:t>
      </w:r>
      <w:r w:rsidR="001E5803" w:rsidRPr="00700F15">
        <w:rPr>
          <w:rFonts w:asciiTheme="minorHAnsi" w:hAnsiTheme="minorHAnsi" w:cstheme="minorHAnsi"/>
          <w:color w:val="000000"/>
          <w:sz w:val="22"/>
          <w:szCs w:val="22"/>
          <w:lang w:bidi="ar-SA"/>
        </w:rPr>
        <w:t>auto generated</w:t>
      </w:r>
      <w:r w:rsidRPr="00700F15">
        <w:rPr>
          <w:rFonts w:asciiTheme="minorHAnsi" w:hAnsiTheme="minorHAnsi" w:cstheme="minorHAnsi"/>
          <w:color w:val="000000"/>
          <w:sz w:val="22"/>
          <w:szCs w:val="22"/>
          <w:lang w:bidi="ar-SA"/>
        </w:rPr>
        <w:t xml:space="preserve"> by Drupal. Forms can be themed as necessary.</w:t>
      </w:r>
    </w:p>
    <w:p w:rsidR="00402078"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This is a feature for developers and site builders only.</w:t>
      </w:r>
    </w:p>
    <w:p w:rsidR="00013405" w:rsidRDefault="00013405"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013405" w:rsidRPr="00700F15" w:rsidRDefault="00013405" w:rsidP="00013405">
      <w:pPr>
        <w:pStyle w:val="Heading4"/>
        <w:rPr>
          <w:lang w:bidi="ar-SA"/>
        </w:rPr>
      </w:pPr>
      <w:r w:rsidRPr="00700F15">
        <w:rPr>
          <w:lang w:bidi="ar-SA"/>
        </w:rPr>
        <w:t>Con</w:t>
      </w:r>
      <w:r>
        <w:rPr>
          <w:lang w:bidi="ar-SA"/>
        </w:rPr>
        <w:t>tent categorization or taxonomy</w:t>
      </w:r>
    </w:p>
    <w:p w:rsidR="00013405" w:rsidRPr="00700F15" w:rsidRDefault="00013405" w:rsidP="00013405">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Content in Drupal </w:t>
      </w:r>
      <w:proofErr w:type="gramStart"/>
      <w:r w:rsidRPr="00700F15">
        <w:rPr>
          <w:rFonts w:asciiTheme="minorHAnsi" w:hAnsiTheme="minorHAnsi" w:cstheme="minorHAnsi"/>
          <w:color w:val="000000"/>
          <w:sz w:val="22"/>
          <w:szCs w:val="22"/>
          <w:lang w:bidi="ar-SA"/>
        </w:rPr>
        <w:t>can be categorized</w:t>
      </w:r>
      <w:proofErr w:type="gramEnd"/>
      <w:r w:rsidRPr="00700F15">
        <w:rPr>
          <w:rFonts w:asciiTheme="minorHAnsi" w:hAnsiTheme="minorHAnsi" w:cstheme="minorHAnsi"/>
          <w:color w:val="000000"/>
          <w:sz w:val="22"/>
          <w:szCs w:val="22"/>
          <w:lang w:bidi="ar-SA"/>
        </w:rPr>
        <w:t xml:space="preserve"> using taxonomy fields associated with content types:</w:t>
      </w:r>
    </w:p>
    <w:p w:rsidR="00013405" w:rsidRPr="00700F15" w:rsidRDefault="00013405" w:rsidP="00013405">
      <w:pPr>
        <w:pStyle w:val="ListParagraph"/>
        <w:numPr>
          <w:ilvl w:val="0"/>
          <w:numId w:val="15"/>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New vocabularies can be created through the administration interface and associated with content</w:t>
      </w:r>
    </w:p>
    <w:p w:rsidR="00013405" w:rsidRPr="00700F15" w:rsidRDefault="00013405" w:rsidP="00013405">
      <w:pPr>
        <w:pStyle w:val="ListParagraph"/>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types</w:t>
      </w:r>
      <w:proofErr w:type="gramEnd"/>
      <w:r w:rsidRPr="00700F15">
        <w:rPr>
          <w:rFonts w:asciiTheme="minorHAnsi" w:hAnsiTheme="minorHAnsi" w:cstheme="minorHAnsi"/>
          <w:color w:val="000000"/>
          <w:sz w:val="22"/>
          <w:szCs w:val="22"/>
          <w:lang w:bidi="ar-SA"/>
        </w:rPr>
        <w:t xml:space="preserve">. Marketing will be able to categorize content at the time of creation or </w:t>
      </w:r>
      <w:proofErr w:type="spellStart"/>
      <w:r w:rsidRPr="00700F15">
        <w:rPr>
          <w:rFonts w:asciiTheme="minorHAnsi" w:hAnsiTheme="minorHAnsi" w:cstheme="minorHAnsi"/>
          <w:color w:val="000000"/>
          <w:sz w:val="22"/>
          <w:szCs w:val="22"/>
          <w:lang w:bidi="ar-SA"/>
        </w:rPr>
        <w:t>updation</w:t>
      </w:r>
      <w:proofErr w:type="spellEnd"/>
      <w:r w:rsidRPr="00700F15">
        <w:rPr>
          <w:rFonts w:asciiTheme="minorHAnsi" w:hAnsiTheme="minorHAnsi" w:cstheme="minorHAnsi"/>
          <w:color w:val="000000"/>
          <w:sz w:val="22"/>
          <w:szCs w:val="22"/>
          <w:lang w:bidi="ar-SA"/>
        </w:rPr>
        <w:t>.</w:t>
      </w:r>
    </w:p>
    <w:p w:rsidR="00013405" w:rsidRPr="00700F15" w:rsidRDefault="00013405" w:rsidP="00013405">
      <w:pPr>
        <w:pStyle w:val="ListParagraph"/>
        <w:numPr>
          <w:ilvl w:val="0"/>
          <w:numId w:val="15"/>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Content categorization can be predefined and available through select fields or can be text tags with</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402078" w:rsidRPr="00700F15" w:rsidRDefault="00402078" w:rsidP="00402078">
      <w:pPr>
        <w:pStyle w:val="Heading4"/>
        <w:rPr>
          <w:lang w:bidi="ar-SA"/>
        </w:rPr>
      </w:pPr>
      <w:r w:rsidRPr="00700F15">
        <w:rPr>
          <w:lang w:bidi="ar-SA"/>
        </w:rPr>
        <w:t>Access control</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Drupal provides a robust, role-based access control mechanism. </w:t>
      </w:r>
      <w:r w:rsidR="009562B6">
        <w:rPr>
          <w:rFonts w:asciiTheme="minorHAnsi" w:hAnsiTheme="minorHAnsi" w:cstheme="minorHAnsi"/>
          <w:color w:val="000000"/>
          <w:sz w:val="22"/>
          <w:szCs w:val="22"/>
          <w:lang w:bidi="ar-SA"/>
        </w:rPr>
        <w:t xml:space="preserve"> </w:t>
      </w:r>
      <w:proofErr w:type="gramStart"/>
      <w:r w:rsidRPr="00700F15">
        <w:rPr>
          <w:rFonts w:asciiTheme="minorHAnsi" w:hAnsiTheme="minorHAnsi" w:cstheme="minorHAnsi"/>
          <w:color w:val="000000"/>
          <w:sz w:val="22"/>
          <w:szCs w:val="22"/>
          <w:lang w:bidi="ar-SA"/>
        </w:rPr>
        <w:t>Permissions can be configured by an administrator or a site builder</w:t>
      </w:r>
      <w:proofErr w:type="gramEnd"/>
      <w:r w:rsidRPr="00700F15">
        <w:rPr>
          <w:rFonts w:asciiTheme="minorHAnsi" w:hAnsiTheme="minorHAnsi" w:cstheme="minorHAnsi"/>
          <w:color w:val="000000"/>
          <w:sz w:val="22"/>
          <w:szCs w:val="22"/>
          <w:lang w:bidi="ar-SA"/>
        </w:rPr>
        <w:t>. Access is granular,</w:t>
      </w:r>
      <w:r w:rsidR="009562B6">
        <w:rPr>
          <w:rFonts w:asciiTheme="minorHAnsi" w:hAnsiTheme="minorHAnsi" w:cstheme="minorHAnsi"/>
          <w:color w:val="000000"/>
          <w:sz w:val="22"/>
          <w:szCs w:val="22"/>
          <w:lang w:bidi="ar-SA"/>
        </w:rPr>
        <w:t xml:space="preserve"> </w:t>
      </w:r>
      <w:r w:rsidRPr="00700F15">
        <w:rPr>
          <w:rFonts w:asciiTheme="minorHAnsi" w:hAnsiTheme="minorHAnsi" w:cstheme="minorHAnsi"/>
          <w:color w:val="000000"/>
          <w:sz w:val="22"/>
          <w:szCs w:val="22"/>
          <w:lang w:bidi="ar-SA"/>
        </w:rPr>
        <w:t xml:space="preserve">and access </w:t>
      </w:r>
      <w:proofErr w:type="gramStart"/>
      <w:r w:rsidRPr="00700F15">
        <w:rPr>
          <w:rFonts w:asciiTheme="minorHAnsi" w:hAnsiTheme="minorHAnsi" w:cstheme="minorHAnsi"/>
          <w:color w:val="000000"/>
          <w:sz w:val="22"/>
          <w:szCs w:val="22"/>
          <w:lang w:bidi="ar-SA"/>
        </w:rPr>
        <w:t>can be controlled</w:t>
      </w:r>
      <w:proofErr w:type="gramEnd"/>
      <w:r w:rsidRPr="00700F15">
        <w:rPr>
          <w:rFonts w:asciiTheme="minorHAnsi" w:hAnsiTheme="minorHAnsi" w:cstheme="minorHAnsi"/>
          <w:color w:val="000000"/>
          <w:sz w:val="22"/>
          <w:szCs w:val="22"/>
          <w:lang w:bidi="ar-SA"/>
        </w:rPr>
        <w:t xml:space="preserve"> at content type level and field level.</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402078" w:rsidRPr="00700F15" w:rsidRDefault="00402078" w:rsidP="00402078">
      <w:pPr>
        <w:pStyle w:val="Heading4"/>
        <w:rPr>
          <w:lang w:bidi="ar-SA"/>
        </w:rPr>
      </w:pPr>
      <w:r w:rsidRPr="00700F15">
        <w:rPr>
          <w:lang w:bidi="ar-SA"/>
        </w:rPr>
        <w:t>Content search</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Drupal OOTB provides content indexing and search. Drupal also has modules to integrate with Apache </w:t>
      </w:r>
      <w:proofErr w:type="spellStart"/>
      <w:r w:rsidRPr="00700F15">
        <w:rPr>
          <w:rFonts w:asciiTheme="minorHAnsi" w:hAnsiTheme="minorHAnsi" w:cstheme="minorHAnsi"/>
          <w:color w:val="000000"/>
          <w:sz w:val="22"/>
          <w:szCs w:val="22"/>
          <w:lang w:bidi="ar-SA"/>
        </w:rPr>
        <w:t>Solr</w:t>
      </w:r>
      <w:proofErr w:type="spellEnd"/>
      <w:r w:rsidRPr="00700F15">
        <w:rPr>
          <w:rFonts w:asciiTheme="minorHAnsi" w:hAnsiTheme="minorHAnsi" w:cstheme="minorHAnsi"/>
          <w:color w:val="000000"/>
          <w:sz w:val="22"/>
          <w:szCs w:val="22"/>
          <w:lang w:bidi="ar-SA"/>
        </w:rPr>
        <w:t>,</w:t>
      </w:r>
    </w:p>
    <w:p w:rsidR="00402078" w:rsidRPr="00700F15"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which</w:t>
      </w:r>
      <w:proofErr w:type="gramEnd"/>
      <w:r w:rsidRPr="00700F15">
        <w:rPr>
          <w:rFonts w:asciiTheme="minorHAnsi" w:hAnsiTheme="minorHAnsi" w:cstheme="minorHAnsi"/>
          <w:color w:val="000000"/>
          <w:sz w:val="22"/>
          <w:szCs w:val="22"/>
          <w:lang w:bidi="ar-SA"/>
        </w:rPr>
        <w:t xml:space="preserve"> provides advanced search capability such as full text search and faceted search and better scalability.</w:t>
      </w:r>
    </w:p>
    <w:p w:rsidR="00402078"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402078" w:rsidRPr="002C7F2F"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Apache </w:t>
      </w:r>
      <w:proofErr w:type="spellStart"/>
      <w:r w:rsidRPr="002C7F2F">
        <w:rPr>
          <w:rFonts w:asciiTheme="minorHAnsi" w:hAnsiTheme="minorHAnsi" w:cstheme="minorHAnsi"/>
          <w:color w:val="000000"/>
          <w:sz w:val="22"/>
          <w:szCs w:val="22"/>
          <w:lang w:bidi="ar-SA"/>
        </w:rPr>
        <w:t>Solr</w:t>
      </w:r>
      <w:proofErr w:type="spellEnd"/>
      <w:r w:rsidRPr="002C7F2F">
        <w:rPr>
          <w:rFonts w:asciiTheme="minorHAnsi" w:hAnsiTheme="minorHAnsi" w:cstheme="minorHAnsi"/>
          <w:color w:val="000000"/>
          <w:sz w:val="22"/>
          <w:szCs w:val="22"/>
          <w:lang w:bidi="ar-SA"/>
        </w:rPr>
        <w:t xml:space="preserve"> is an open source and license free enterprise search platform. Its major features include: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Full-text search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Hit highlighting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Dynamic clustering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Database integration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Rich document handling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Distributed search and index replication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Plugin-based customization </w:t>
      </w:r>
    </w:p>
    <w:p w:rsidR="00402078" w:rsidRPr="002C7F2F" w:rsidRDefault="00402078" w:rsidP="00402078">
      <w:pPr>
        <w:pStyle w:val="ListParagraph"/>
        <w:numPr>
          <w:ilvl w:val="0"/>
          <w:numId w:val="14"/>
        </w:numPr>
        <w:autoSpaceDE w:val="0"/>
        <w:autoSpaceDN w:val="0"/>
        <w:adjustRightInd w:val="0"/>
        <w:spacing w:before="0" w:after="0" w:line="240" w:lineRule="auto"/>
        <w:rPr>
          <w:rFonts w:asciiTheme="minorHAnsi" w:hAnsiTheme="minorHAnsi" w:cstheme="minorHAnsi"/>
          <w:color w:val="000000"/>
          <w:sz w:val="22"/>
          <w:szCs w:val="22"/>
          <w:lang w:bidi="ar-SA"/>
        </w:rPr>
      </w:pPr>
      <w:r w:rsidRPr="002C7F2F">
        <w:rPr>
          <w:rFonts w:asciiTheme="minorHAnsi" w:hAnsiTheme="minorHAnsi" w:cstheme="minorHAnsi"/>
          <w:color w:val="000000"/>
          <w:sz w:val="22"/>
          <w:szCs w:val="22"/>
          <w:lang w:bidi="ar-SA"/>
        </w:rPr>
        <w:t xml:space="preserve">Unicode support </w:t>
      </w:r>
    </w:p>
    <w:p w:rsidR="00402078" w:rsidRDefault="00402078" w:rsidP="00402078">
      <w:pPr>
        <w:autoSpaceDE w:val="0"/>
        <w:autoSpaceDN w:val="0"/>
        <w:adjustRightInd w:val="0"/>
        <w:spacing w:before="0" w:after="0" w:line="240" w:lineRule="auto"/>
        <w:rPr>
          <w:rFonts w:asciiTheme="minorHAnsi" w:hAnsiTheme="minorHAnsi" w:cstheme="minorHAnsi"/>
          <w:color w:val="000000"/>
          <w:sz w:val="22"/>
          <w:szCs w:val="22"/>
          <w:lang w:bidi="ar-SA"/>
        </w:rPr>
      </w:pPr>
    </w:p>
    <w:p w:rsidR="00402078" w:rsidRPr="00700F15" w:rsidRDefault="00402078" w:rsidP="00402078">
      <w:pPr>
        <w:pStyle w:val="Heading4"/>
        <w:rPr>
          <w:lang w:bidi="ar-SA"/>
        </w:rPr>
      </w:pPr>
      <w:r w:rsidRPr="00700F15">
        <w:rPr>
          <w:lang w:bidi="ar-SA"/>
        </w:rPr>
        <w:t>Developer-friendly features</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Drupal provides several developer-friendly features such as the following:</w:t>
      </w:r>
    </w:p>
    <w:p w:rsidR="00402078" w:rsidRPr="00700F15" w:rsidRDefault="000A4423"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Easy extensibility: Drupal 7 provides a number of</w:t>
      </w:r>
      <w:r w:rsidR="00402078" w:rsidRPr="00700F15">
        <w:rPr>
          <w:rFonts w:asciiTheme="minorHAnsi" w:hAnsiTheme="minorHAnsi" w:cstheme="minorHAnsi"/>
          <w:color w:val="000000"/>
          <w:sz w:val="22"/>
          <w:szCs w:val="22"/>
          <w:lang w:bidi="ar-SA"/>
        </w:rPr>
        <w:t xml:space="preserve"> hooks, which can be implemented in custom modules</w:t>
      </w:r>
    </w:p>
    <w:p w:rsidR="00402078" w:rsidRPr="00700F15" w:rsidRDefault="00402078" w:rsidP="00402078">
      <w:pPr>
        <w:pStyle w:val="ListParagraph"/>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to</w:t>
      </w:r>
      <w:proofErr w:type="gramEnd"/>
      <w:r w:rsidRPr="00700F15">
        <w:rPr>
          <w:rFonts w:asciiTheme="minorHAnsi" w:hAnsiTheme="minorHAnsi" w:cstheme="minorHAnsi"/>
          <w:color w:val="000000"/>
          <w:sz w:val="22"/>
          <w:szCs w:val="22"/>
          <w:lang w:bidi="ar-SA"/>
        </w:rPr>
        <w:t xml:space="preserve"> extend core functionality </w:t>
      </w:r>
      <w:r w:rsidR="000A4423" w:rsidRPr="00700F15">
        <w:rPr>
          <w:rFonts w:asciiTheme="minorHAnsi" w:hAnsiTheme="minorHAnsi" w:cstheme="minorHAnsi"/>
          <w:color w:val="000000"/>
          <w:sz w:val="22"/>
          <w:szCs w:val="22"/>
          <w:lang w:bidi="ar-SA"/>
        </w:rPr>
        <w:t>witho</w:t>
      </w:r>
      <w:r w:rsidR="000A4423">
        <w:rPr>
          <w:rFonts w:asciiTheme="minorHAnsi" w:hAnsiTheme="minorHAnsi" w:cstheme="minorHAnsi"/>
          <w:color w:val="000000"/>
          <w:sz w:val="22"/>
          <w:szCs w:val="22"/>
          <w:lang w:bidi="ar-SA"/>
        </w:rPr>
        <w:t xml:space="preserve">ut </w:t>
      </w:r>
      <w:r w:rsidRPr="00700F15">
        <w:rPr>
          <w:rFonts w:asciiTheme="minorHAnsi" w:hAnsiTheme="minorHAnsi" w:cstheme="minorHAnsi"/>
          <w:color w:val="000000"/>
          <w:sz w:val="22"/>
          <w:szCs w:val="22"/>
          <w:lang w:bidi="ar-SA"/>
        </w:rPr>
        <w:t>touching core code.</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Drupal UI templates are separate from the module code that makes theming for a site easy. Templates</w:t>
      </w:r>
    </w:p>
    <w:p w:rsidR="00402078" w:rsidRPr="00700F15" w:rsidRDefault="00402078" w:rsidP="00402078">
      <w:pPr>
        <w:pStyle w:val="ListParagraph"/>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for</w:t>
      </w:r>
      <w:proofErr w:type="gramEnd"/>
      <w:r w:rsidRPr="00700F15">
        <w:rPr>
          <w:rFonts w:asciiTheme="minorHAnsi" w:hAnsiTheme="minorHAnsi" w:cstheme="minorHAnsi"/>
          <w:color w:val="000000"/>
          <w:sz w:val="22"/>
          <w:szCs w:val="22"/>
          <w:lang w:bidi="ar-SA"/>
        </w:rPr>
        <w:t xml:space="preserve"> individual pages, blocks and content types can be overridden.</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Theme switching to handle mobile devices</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Developer-friendly code generator modules</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Modules to manage all site configurations in code, which assists in better configuration management</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Form API for building secure forms</w:t>
      </w:r>
    </w:p>
    <w:p w:rsidR="00402078" w:rsidRPr="00700F15"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Workflow engine to build a custom workflow</w:t>
      </w:r>
    </w:p>
    <w:p w:rsidR="00402078" w:rsidRDefault="00402078" w:rsidP="00402078">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lastRenderedPageBreak/>
        <w:t>Services API that can be used to expose functionality as services</w:t>
      </w:r>
    </w:p>
    <w:p w:rsidR="00F02DDB" w:rsidRPr="00CE7E71" w:rsidRDefault="00095812" w:rsidP="00F02DDB">
      <w:pPr>
        <w:pStyle w:val="ListParagraph"/>
        <w:numPr>
          <w:ilvl w:val="0"/>
          <w:numId w:val="17"/>
        </w:numPr>
        <w:autoSpaceDE w:val="0"/>
        <w:autoSpaceDN w:val="0"/>
        <w:adjustRightInd w:val="0"/>
        <w:spacing w:before="0" w:after="0" w:line="240" w:lineRule="auto"/>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Features module allows developers to store CMS configuration in a configuration management tool.</w:t>
      </w:r>
    </w:p>
    <w:p w:rsidR="00F02DDB" w:rsidRPr="00700F15" w:rsidRDefault="00F02DDB" w:rsidP="00F02DDB">
      <w:pPr>
        <w:pStyle w:val="Heading4"/>
        <w:rPr>
          <w:lang w:bidi="ar-SA"/>
        </w:rPr>
      </w:pPr>
      <w:r w:rsidRPr="00700F15">
        <w:rPr>
          <w:lang w:bidi="ar-SA"/>
        </w:rPr>
        <w:t>Scalability and performance</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In addition to the inbuilt Performance Management modules that Drupal provides, we can implement certain</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additional</w:t>
      </w:r>
      <w:proofErr w:type="gramEnd"/>
      <w:r w:rsidRPr="00700F15">
        <w:rPr>
          <w:rFonts w:asciiTheme="minorHAnsi" w:hAnsiTheme="minorHAnsi" w:cstheme="minorHAnsi"/>
          <w:color w:val="000000"/>
          <w:sz w:val="22"/>
          <w:szCs w:val="22"/>
          <w:lang w:bidi="ar-SA"/>
        </w:rPr>
        <w:t xml:space="preserve"> modules such as the following:</w:t>
      </w:r>
    </w:p>
    <w:p w:rsidR="00F02DDB" w:rsidRPr="000A2430" w:rsidRDefault="00F02DDB" w:rsidP="00F02DDB">
      <w:pPr>
        <w:pStyle w:val="ListParagraph"/>
        <w:numPr>
          <w:ilvl w:val="0"/>
          <w:numId w:val="15"/>
        </w:numPr>
        <w:autoSpaceDE w:val="0"/>
        <w:autoSpaceDN w:val="0"/>
        <w:adjustRightInd w:val="0"/>
        <w:spacing w:before="0" w:after="0" w:line="240" w:lineRule="auto"/>
        <w:rPr>
          <w:rFonts w:asciiTheme="minorHAnsi" w:hAnsiTheme="minorHAnsi" w:cstheme="minorHAnsi"/>
          <w:color w:val="000000"/>
          <w:sz w:val="22"/>
          <w:szCs w:val="22"/>
          <w:lang w:bidi="ar-SA"/>
        </w:rPr>
      </w:pPr>
      <w:proofErr w:type="spellStart"/>
      <w:r>
        <w:rPr>
          <w:rFonts w:asciiTheme="minorHAnsi" w:hAnsiTheme="minorHAnsi" w:cstheme="minorHAnsi"/>
          <w:color w:val="000000"/>
          <w:sz w:val="22"/>
          <w:szCs w:val="22"/>
          <w:lang w:bidi="ar-SA"/>
        </w:rPr>
        <w:t>Zend</w:t>
      </w:r>
      <w:proofErr w:type="spellEnd"/>
      <w:r>
        <w:rPr>
          <w:rFonts w:asciiTheme="minorHAnsi" w:hAnsiTheme="minorHAnsi" w:cstheme="minorHAnsi"/>
          <w:color w:val="000000"/>
          <w:sz w:val="22"/>
          <w:szCs w:val="22"/>
          <w:lang w:bidi="ar-SA"/>
        </w:rPr>
        <w:t xml:space="preserve"> Opcode Cache:</w:t>
      </w:r>
      <w:r w:rsidRPr="00700F15">
        <w:rPr>
          <w:rFonts w:asciiTheme="minorHAnsi" w:hAnsiTheme="minorHAnsi" w:cstheme="minorHAnsi"/>
          <w:color w:val="000000"/>
          <w:sz w:val="22"/>
          <w:szCs w:val="22"/>
          <w:lang w:bidi="ar-SA"/>
        </w:rPr>
        <w:t xml:space="preserve"> </w:t>
      </w:r>
      <w:r>
        <w:rPr>
          <w:rFonts w:asciiTheme="minorHAnsi" w:hAnsiTheme="minorHAnsi" w:cstheme="minorHAnsi"/>
          <w:color w:val="000000"/>
          <w:sz w:val="22"/>
          <w:szCs w:val="22"/>
          <w:lang w:bidi="ar-SA"/>
        </w:rPr>
        <w:t xml:space="preserve"> </w:t>
      </w:r>
      <w:r w:rsidRPr="00700F15">
        <w:rPr>
          <w:rFonts w:asciiTheme="minorHAnsi" w:hAnsiTheme="minorHAnsi" w:cstheme="minorHAnsi"/>
          <w:color w:val="000000"/>
          <w:sz w:val="22"/>
          <w:szCs w:val="22"/>
          <w:lang w:bidi="ar-SA"/>
        </w:rPr>
        <w:t>This caches the</w:t>
      </w:r>
      <w:r>
        <w:rPr>
          <w:rFonts w:asciiTheme="minorHAnsi" w:hAnsiTheme="minorHAnsi" w:cstheme="minorHAnsi"/>
          <w:color w:val="000000"/>
          <w:sz w:val="22"/>
          <w:szCs w:val="22"/>
          <w:lang w:bidi="ar-SA"/>
        </w:rPr>
        <w:t xml:space="preserve"> </w:t>
      </w:r>
      <w:r w:rsidRPr="000A2430">
        <w:rPr>
          <w:rFonts w:asciiTheme="minorHAnsi" w:hAnsiTheme="minorHAnsi" w:cstheme="minorHAnsi"/>
          <w:color w:val="000000"/>
          <w:sz w:val="22"/>
          <w:szCs w:val="22"/>
          <w:lang w:bidi="ar-SA"/>
        </w:rPr>
        <w:t>interpreted PHP code thus reducing the time for interpreting every request.</w:t>
      </w:r>
    </w:p>
    <w:p w:rsidR="00F02DDB" w:rsidRPr="00700F15" w:rsidRDefault="00F02DDB" w:rsidP="00F02DDB">
      <w:pPr>
        <w:pStyle w:val="ListParagraph"/>
        <w:numPr>
          <w:ilvl w:val="0"/>
          <w:numId w:val="15"/>
        </w:num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Varnish: Varnish </w:t>
      </w:r>
      <w:proofErr w:type="gramStart"/>
      <w:r w:rsidRPr="00700F15">
        <w:rPr>
          <w:rFonts w:asciiTheme="minorHAnsi" w:hAnsiTheme="minorHAnsi" w:cstheme="minorHAnsi"/>
          <w:color w:val="000000"/>
          <w:sz w:val="22"/>
          <w:szCs w:val="22"/>
          <w:lang w:bidi="ar-SA"/>
        </w:rPr>
        <w:t>can be used</w:t>
      </w:r>
      <w:proofErr w:type="gramEnd"/>
      <w:r w:rsidRPr="00700F15">
        <w:rPr>
          <w:rFonts w:asciiTheme="minorHAnsi" w:hAnsiTheme="minorHAnsi" w:cstheme="minorHAnsi"/>
          <w:color w:val="000000"/>
          <w:sz w:val="22"/>
          <w:szCs w:val="22"/>
          <w:lang w:bidi="ar-SA"/>
        </w:rPr>
        <w:t xml:space="preserve"> as a web accelerator to cache static content and deliver it extremely fast.</w:t>
      </w:r>
    </w:p>
    <w:p w:rsidR="00F02DDB" w:rsidRPr="00700F15" w:rsidRDefault="00F02DDB" w:rsidP="00F02DDB">
      <w:pPr>
        <w:pStyle w:val="ListParagraph"/>
        <w:numPr>
          <w:ilvl w:val="0"/>
          <w:numId w:val="15"/>
        </w:numPr>
        <w:autoSpaceDE w:val="0"/>
        <w:autoSpaceDN w:val="0"/>
        <w:adjustRightInd w:val="0"/>
        <w:spacing w:before="0" w:after="0" w:line="240" w:lineRule="auto"/>
        <w:rPr>
          <w:rFonts w:asciiTheme="minorHAnsi" w:hAnsiTheme="minorHAnsi" w:cstheme="minorHAnsi"/>
          <w:color w:val="000000"/>
          <w:sz w:val="22"/>
          <w:szCs w:val="22"/>
          <w:lang w:bidi="ar-SA"/>
        </w:rPr>
      </w:pPr>
      <w:proofErr w:type="spellStart"/>
      <w:r w:rsidRPr="00700F15">
        <w:rPr>
          <w:rFonts w:asciiTheme="minorHAnsi" w:hAnsiTheme="minorHAnsi" w:cstheme="minorHAnsi"/>
          <w:color w:val="000000"/>
          <w:sz w:val="22"/>
          <w:szCs w:val="22"/>
          <w:lang w:bidi="ar-SA"/>
        </w:rPr>
        <w:t>Memcache</w:t>
      </w:r>
      <w:proofErr w:type="spellEnd"/>
      <w:r w:rsidRPr="00700F15">
        <w:rPr>
          <w:rFonts w:asciiTheme="minorHAnsi" w:hAnsiTheme="minorHAnsi" w:cstheme="minorHAnsi"/>
          <w:color w:val="000000"/>
          <w:sz w:val="22"/>
          <w:szCs w:val="22"/>
          <w:lang w:bidi="ar-SA"/>
        </w:rPr>
        <w:t xml:space="preserve">: </w:t>
      </w:r>
      <w:proofErr w:type="spellStart"/>
      <w:r w:rsidRPr="00700F15">
        <w:rPr>
          <w:rFonts w:asciiTheme="minorHAnsi" w:hAnsiTheme="minorHAnsi" w:cstheme="minorHAnsi"/>
          <w:color w:val="000000"/>
          <w:sz w:val="22"/>
          <w:szCs w:val="22"/>
          <w:lang w:bidi="ar-SA"/>
        </w:rPr>
        <w:t>Memcache</w:t>
      </w:r>
      <w:proofErr w:type="spellEnd"/>
      <w:r w:rsidRPr="00700F15">
        <w:rPr>
          <w:rFonts w:asciiTheme="minorHAnsi" w:hAnsiTheme="minorHAnsi" w:cstheme="minorHAnsi"/>
          <w:color w:val="000000"/>
          <w:sz w:val="22"/>
          <w:szCs w:val="22"/>
          <w:lang w:bidi="ar-SA"/>
        </w:rPr>
        <w:t xml:space="preserve"> </w:t>
      </w:r>
      <w:proofErr w:type="gramStart"/>
      <w:r w:rsidRPr="00700F15">
        <w:rPr>
          <w:rFonts w:asciiTheme="minorHAnsi" w:hAnsiTheme="minorHAnsi" w:cstheme="minorHAnsi"/>
          <w:color w:val="000000"/>
          <w:sz w:val="22"/>
          <w:szCs w:val="22"/>
          <w:lang w:bidi="ar-SA"/>
        </w:rPr>
        <w:t>can be used</w:t>
      </w:r>
      <w:proofErr w:type="gramEnd"/>
      <w:r w:rsidRPr="00700F15">
        <w:rPr>
          <w:rFonts w:asciiTheme="minorHAnsi" w:hAnsiTheme="minorHAnsi" w:cstheme="minorHAnsi"/>
          <w:color w:val="000000"/>
          <w:sz w:val="22"/>
          <w:szCs w:val="22"/>
          <w:lang w:bidi="ar-SA"/>
        </w:rPr>
        <w:t xml:space="preserve"> to cache the heavy database (DB)-related queries.</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
    <w:p w:rsidR="00F02DDB" w:rsidRPr="00700F15" w:rsidRDefault="00F02DDB" w:rsidP="00F02DDB">
      <w:pPr>
        <w:pStyle w:val="Heading4"/>
        <w:rPr>
          <w:lang w:bidi="ar-SA"/>
        </w:rPr>
      </w:pPr>
      <w:r w:rsidRPr="00700F15">
        <w:rPr>
          <w:lang w:bidi="ar-SA"/>
        </w:rPr>
        <w:t>Web analytics</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 xml:space="preserve">Web analytics </w:t>
      </w:r>
      <w:proofErr w:type="gramStart"/>
      <w:r w:rsidRPr="00700F15">
        <w:rPr>
          <w:rFonts w:asciiTheme="minorHAnsi" w:hAnsiTheme="minorHAnsi" w:cstheme="minorHAnsi"/>
          <w:color w:val="000000"/>
          <w:sz w:val="22"/>
          <w:szCs w:val="22"/>
          <w:lang w:bidi="ar-SA"/>
        </w:rPr>
        <w:t>can be achieved</w:t>
      </w:r>
      <w:proofErr w:type="gramEnd"/>
      <w:r w:rsidRPr="00700F15">
        <w:rPr>
          <w:rFonts w:asciiTheme="minorHAnsi" w:hAnsiTheme="minorHAnsi" w:cstheme="minorHAnsi"/>
          <w:color w:val="000000"/>
          <w:sz w:val="22"/>
          <w:szCs w:val="22"/>
          <w:lang w:bidi="ar-SA"/>
        </w:rPr>
        <w:t xml:space="preserve"> by using a third-party tool such as Google Analytics. Alternatively, there is also a</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Google Analytics module for Drupal that adds the GA web statistics tracking system to your website.</w:t>
      </w:r>
      <w:proofErr w:type="gramEnd"/>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
    <w:p w:rsidR="00F02DDB" w:rsidRPr="00700F15" w:rsidRDefault="00F02DDB" w:rsidP="00F02DDB">
      <w:pPr>
        <w:pStyle w:val="Heading4"/>
        <w:rPr>
          <w:lang w:bidi="ar-SA"/>
        </w:rPr>
      </w:pPr>
      <w:r>
        <w:rPr>
          <w:lang w:bidi="ar-SA"/>
        </w:rPr>
        <w:t>Unicode support</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r w:rsidRPr="00700F15">
        <w:rPr>
          <w:rFonts w:asciiTheme="minorHAnsi" w:hAnsiTheme="minorHAnsi" w:cstheme="minorHAnsi"/>
          <w:color w:val="000000"/>
          <w:sz w:val="22"/>
          <w:szCs w:val="22"/>
          <w:lang w:bidi="ar-SA"/>
        </w:rPr>
        <w:t>Drupal uses UCS Transformation Format (UTF)-8 for encoding all the data, and this is a Unicode encoding, so it</w:t>
      </w:r>
    </w:p>
    <w:p w:rsidR="00F02DDB" w:rsidRPr="00700F15"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can</w:t>
      </w:r>
      <w:proofErr w:type="gramEnd"/>
      <w:r w:rsidRPr="00700F15">
        <w:rPr>
          <w:rFonts w:asciiTheme="minorHAnsi" w:hAnsiTheme="minorHAnsi" w:cstheme="minorHAnsi"/>
          <w:color w:val="000000"/>
          <w:sz w:val="22"/>
          <w:szCs w:val="22"/>
          <w:lang w:bidi="ar-SA"/>
        </w:rPr>
        <w:t xml:space="preserve"> contain data in any language. Also, when Drupal imports external XML data (such as RSS or XML-RPC), it is</w:t>
      </w:r>
    </w:p>
    <w:p w:rsidR="00F02DDB"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roofErr w:type="gramStart"/>
      <w:r w:rsidRPr="00700F15">
        <w:rPr>
          <w:rFonts w:asciiTheme="minorHAnsi" w:hAnsiTheme="minorHAnsi" w:cstheme="minorHAnsi"/>
          <w:color w:val="000000"/>
          <w:sz w:val="22"/>
          <w:szCs w:val="22"/>
          <w:lang w:bidi="ar-SA"/>
        </w:rPr>
        <w:t>automatically</w:t>
      </w:r>
      <w:proofErr w:type="gramEnd"/>
      <w:r w:rsidRPr="00700F15">
        <w:rPr>
          <w:rFonts w:asciiTheme="minorHAnsi" w:hAnsiTheme="minorHAnsi" w:cstheme="minorHAnsi"/>
          <w:color w:val="000000"/>
          <w:sz w:val="22"/>
          <w:szCs w:val="22"/>
          <w:lang w:bidi="ar-SA"/>
        </w:rPr>
        <w:t xml:space="preserve"> converted to UTF-8.</w:t>
      </w:r>
    </w:p>
    <w:p w:rsidR="00F02DDB" w:rsidRPr="00F02DDB" w:rsidRDefault="00F02DDB" w:rsidP="00F02DDB">
      <w:pPr>
        <w:autoSpaceDE w:val="0"/>
        <w:autoSpaceDN w:val="0"/>
        <w:adjustRightInd w:val="0"/>
        <w:spacing w:before="0" w:after="0" w:line="240" w:lineRule="auto"/>
        <w:rPr>
          <w:rFonts w:asciiTheme="minorHAnsi" w:hAnsiTheme="minorHAnsi" w:cstheme="minorHAnsi"/>
          <w:color w:val="000000"/>
          <w:sz w:val="22"/>
          <w:szCs w:val="22"/>
          <w:lang w:bidi="ar-SA"/>
        </w:rPr>
      </w:pPr>
    </w:p>
    <w:p w:rsidR="000A2430" w:rsidRPr="00EC3038" w:rsidRDefault="000A2430" w:rsidP="000A2430">
      <w:pPr>
        <w:pStyle w:val="ListParagraph"/>
        <w:autoSpaceDE w:val="0"/>
        <w:autoSpaceDN w:val="0"/>
        <w:adjustRightInd w:val="0"/>
        <w:spacing w:before="0" w:after="0" w:line="240" w:lineRule="auto"/>
        <w:rPr>
          <w:rFonts w:asciiTheme="minorHAnsi" w:hAnsiTheme="minorHAnsi" w:cstheme="minorHAnsi"/>
          <w:color w:val="000000"/>
          <w:sz w:val="22"/>
          <w:szCs w:val="22"/>
          <w:lang w:bidi="ar-SA"/>
        </w:rPr>
      </w:pPr>
    </w:p>
    <w:p w:rsidR="003F5997" w:rsidRPr="006A0CBA" w:rsidRDefault="003F5997" w:rsidP="003F5997">
      <w:pPr>
        <w:pStyle w:val="Heading2"/>
        <w:spacing w:before="0" w:line="240" w:lineRule="auto"/>
        <w:jc w:val="both"/>
        <w:rPr>
          <w:rFonts w:asciiTheme="minorHAnsi" w:hAnsiTheme="minorHAnsi" w:cstheme="minorHAnsi"/>
        </w:rPr>
      </w:pPr>
      <w:bookmarkStart w:id="1" w:name="_Toc402882499"/>
      <w:r>
        <w:rPr>
          <w:rFonts w:asciiTheme="minorHAnsi" w:hAnsiTheme="minorHAnsi" w:cstheme="minorHAnsi"/>
        </w:rPr>
        <w:t>logical Architecture</w:t>
      </w:r>
      <w:bookmarkEnd w:id="1"/>
      <w:r>
        <w:rPr>
          <w:rFonts w:asciiTheme="minorHAnsi" w:hAnsiTheme="minorHAnsi" w:cstheme="minorHAnsi"/>
        </w:rPr>
        <w:t xml:space="preserve"> </w:t>
      </w:r>
      <w:r w:rsidR="0002463F">
        <w:rPr>
          <w:rFonts w:asciiTheme="minorHAnsi" w:hAnsiTheme="minorHAnsi" w:cstheme="minorHAnsi"/>
        </w:rPr>
        <w:t>and custom functio</w:t>
      </w:r>
      <w:r w:rsidR="006E7973">
        <w:rPr>
          <w:rFonts w:asciiTheme="minorHAnsi" w:hAnsiTheme="minorHAnsi" w:cstheme="minorHAnsi"/>
        </w:rPr>
        <w:t>nality</w:t>
      </w:r>
    </w:p>
    <w:p w:rsidR="003F5997" w:rsidRDefault="003F5997" w:rsidP="003F5997">
      <w:pPr>
        <w:spacing w:before="0" w:after="0" w:line="240" w:lineRule="auto"/>
        <w:rPr>
          <w:rFonts w:asciiTheme="minorHAnsi" w:eastAsia="Calibri" w:hAnsiTheme="minorHAnsi" w:cstheme="minorHAnsi"/>
          <w:sz w:val="22"/>
          <w:szCs w:val="22"/>
          <w:lang w:bidi="ar-SA"/>
        </w:rPr>
      </w:pPr>
    </w:p>
    <w:p w:rsidR="003F5997" w:rsidRDefault="003F5997" w:rsidP="003F5997">
      <w:pPr>
        <w:spacing w:before="0" w:after="0" w:line="240" w:lineRule="auto"/>
        <w:jc w:val="both"/>
        <w:rPr>
          <w:rFonts w:asciiTheme="minorHAnsi" w:hAnsiTheme="minorHAnsi" w:cstheme="minorHAnsi"/>
          <w:sz w:val="22"/>
          <w:szCs w:val="22"/>
        </w:rPr>
      </w:pPr>
      <w:r w:rsidRPr="00CE7CA6">
        <w:rPr>
          <w:rFonts w:asciiTheme="minorHAnsi" w:hAnsiTheme="minorHAnsi" w:cstheme="minorHAnsi"/>
          <w:sz w:val="22"/>
          <w:szCs w:val="22"/>
        </w:rPr>
        <w:t>Based on our understanding of the requirements and the envisioned solution, here is a high-level logical representation of the solution.</w:t>
      </w:r>
    </w:p>
    <w:p w:rsidR="003F5997" w:rsidRDefault="003F5997" w:rsidP="003F5997">
      <w:pPr>
        <w:spacing w:before="0" w:after="0" w:line="240" w:lineRule="auto"/>
        <w:jc w:val="both"/>
        <w:rPr>
          <w:rFonts w:asciiTheme="minorHAnsi" w:hAnsiTheme="minorHAnsi" w:cstheme="minorHAnsi"/>
          <w:sz w:val="22"/>
          <w:szCs w:val="22"/>
        </w:rPr>
      </w:pPr>
    </w:p>
    <w:p w:rsidR="003F5997" w:rsidRDefault="003F5997" w:rsidP="003F5997">
      <w:pPr>
        <w:spacing w:before="0" w:after="0" w:line="240" w:lineRule="auto"/>
        <w:jc w:val="center"/>
        <w:rPr>
          <w:rFonts w:asciiTheme="minorHAnsi" w:hAnsiTheme="minorHAnsi" w:cstheme="minorHAnsi"/>
          <w:sz w:val="22"/>
          <w:szCs w:val="22"/>
        </w:rPr>
      </w:pPr>
      <w:r>
        <w:rPr>
          <w:rFonts w:asciiTheme="minorHAnsi" w:hAnsiTheme="minorHAnsi" w:cstheme="minorHAnsi"/>
          <w:noProof/>
          <w:sz w:val="22"/>
          <w:szCs w:val="22"/>
          <w:lang w:bidi="ar-SA"/>
        </w:rPr>
        <w:lastRenderedPageBreak/>
        <w:drawing>
          <wp:inline distT="0" distB="0" distL="0" distR="0" wp14:anchorId="0630E857" wp14:editId="1D4DF6C6">
            <wp:extent cx="640080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cal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3381375"/>
                    </a:xfrm>
                    <a:prstGeom prst="rect">
                      <a:avLst/>
                    </a:prstGeom>
                  </pic:spPr>
                </pic:pic>
              </a:graphicData>
            </a:graphic>
          </wp:inline>
        </w:drawing>
      </w:r>
    </w:p>
    <w:p w:rsidR="003F5997" w:rsidRDefault="003F5997" w:rsidP="003F5997">
      <w:pPr>
        <w:spacing w:before="0" w:after="0" w:line="240" w:lineRule="auto"/>
        <w:jc w:val="both"/>
        <w:rPr>
          <w:rFonts w:asciiTheme="minorHAnsi" w:hAnsiTheme="minorHAnsi" w:cstheme="minorHAnsi"/>
          <w:sz w:val="22"/>
          <w:szCs w:val="22"/>
        </w:rPr>
      </w:pPr>
    </w:p>
    <w:p w:rsidR="003F5997" w:rsidRDefault="003F5997" w:rsidP="003F5997">
      <w:pPr>
        <w:pStyle w:val="ListParagraph"/>
        <w:numPr>
          <w:ilvl w:val="0"/>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The backend system will be built using Drupal 7 </w:t>
      </w:r>
    </w:p>
    <w:p w:rsidR="003F5997" w:rsidRDefault="003F5997" w:rsidP="003F5997">
      <w:pPr>
        <w:pStyle w:val="ListParagraph"/>
        <w:numPr>
          <w:ilvl w:val="0"/>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The follow</w:t>
      </w:r>
      <w:bookmarkStart w:id="2" w:name="_GoBack"/>
      <w:bookmarkEnd w:id="2"/>
      <w:r>
        <w:rPr>
          <w:rFonts w:asciiTheme="minorHAnsi" w:eastAsia="Calibri" w:hAnsiTheme="minorHAnsi" w:cstheme="minorHAnsi"/>
          <w:sz w:val="22"/>
          <w:szCs w:val="22"/>
          <w:lang w:bidi="ar-SA"/>
        </w:rPr>
        <w:t>ing custom modules/functionality will be built</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Checklist</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Tasks</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Tours</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SOS</w:t>
      </w:r>
    </w:p>
    <w:p w:rsidR="003F5997" w:rsidRPr="002F539F"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Notifications</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Admin Dashboard</w:t>
      </w:r>
    </w:p>
    <w:p w:rsidR="003F5997"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Maps</w:t>
      </w:r>
    </w:p>
    <w:p w:rsidR="003F5997" w:rsidRPr="000F33E3" w:rsidRDefault="003F5997" w:rsidP="003F5997">
      <w:pPr>
        <w:pStyle w:val="ListParagraph"/>
        <w:numPr>
          <w:ilvl w:val="1"/>
          <w:numId w:val="11"/>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Guard Position</w:t>
      </w:r>
    </w:p>
    <w:p w:rsidR="00402078" w:rsidRDefault="00402078" w:rsidP="00A43EFE">
      <w:pPr>
        <w:spacing w:before="0" w:after="0" w:line="240" w:lineRule="auto"/>
        <w:rPr>
          <w:rFonts w:asciiTheme="minorHAnsi" w:eastAsia="Calibri" w:hAnsiTheme="minorHAnsi" w:cstheme="minorHAnsi"/>
          <w:sz w:val="22"/>
          <w:szCs w:val="22"/>
          <w:lang w:bidi="ar-SA"/>
        </w:rPr>
      </w:pPr>
    </w:p>
    <w:p w:rsidR="00402078" w:rsidRDefault="00402078" w:rsidP="00A43EFE">
      <w:pPr>
        <w:spacing w:before="0" w:after="0" w:line="240" w:lineRule="auto"/>
        <w:rPr>
          <w:rFonts w:asciiTheme="minorHAnsi" w:eastAsia="Calibri" w:hAnsiTheme="minorHAnsi" w:cstheme="minorHAnsi"/>
          <w:sz w:val="22"/>
          <w:szCs w:val="22"/>
          <w:lang w:bidi="ar-SA"/>
        </w:rPr>
      </w:pPr>
    </w:p>
    <w:p w:rsidR="007C640C" w:rsidRDefault="007C640C" w:rsidP="007C640C">
      <w:pPr>
        <w:pStyle w:val="Heading2"/>
        <w:rPr>
          <w:rFonts w:eastAsia="Calibri"/>
          <w:lang w:bidi="ar-SA"/>
        </w:rPr>
      </w:pPr>
      <w:bookmarkStart w:id="3" w:name="_Toc402882502"/>
      <w:r>
        <w:rPr>
          <w:rFonts w:eastAsia="Calibri"/>
          <w:lang w:bidi="ar-SA"/>
        </w:rPr>
        <w:t xml:space="preserve">Deployment </w:t>
      </w:r>
      <w:bookmarkEnd w:id="3"/>
      <w:r>
        <w:rPr>
          <w:rFonts w:eastAsia="Calibri"/>
          <w:lang w:bidi="ar-SA"/>
        </w:rPr>
        <w:t>Architecture</w:t>
      </w:r>
    </w:p>
    <w:p w:rsidR="007C640C" w:rsidRDefault="007C640C" w:rsidP="007C640C">
      <w:pPr>
        <w:spacing w:before="0" w:after="0" w:line="240" w:lineRule="auto"/>
        <w:rPr>
          <w:rFonts w:asciiTheme="minorHAnsi" w:eastAsia="Calibri" w:hAnsiTheme="minorHAnsi" w:cstheme="minorHAnsi"/>
          <w:sz w:val="22"/>
          <w:szCs w:val="22"/>
          <w:lang w:bidi="ar-SA"/>
        </w:rPr>
      </w:pPr>
    </w:p>
    <w:p w:rsidR="007C640C" w:rsidRDefault="007C640C" w:rsidP="007C640C">
      <w:p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For scalable websites and </w:t>
      </w:r>
      <w:proofErr w:type="gramStart"/>
      <w:r>
        <w:rPr>
          <w:rFonts w:asciiTheme="minorHAnsi" w:eastAsia="Calibri" w:hAnsiTheme="minorHAnsi" w:cstheme="minorHAnsi"/>
          <w:sz w:val="22"/>
          <w:szCs w:val="22"/>
          <w:lang w:bidi="ar-SA"/>
        </w:rPr>
        <w:t>portals</w:t>
      </w:r>
      <w:proofErr w:type="gramEnd"/>
      <w:r>
        <w:rPr>
          <w:rFonts w:asciiTheme="minorHAnsi" w:eastAsia="Calibri" w:hAnsiTheme="minorHAnsi" w:cstheme="minorHAnsi"/>
          <w:sz w:val="22"/>
          <w:szCs w:val="22"/>
          <w:lang w:bidi="ar-SA"/>
        </w:rPr>
        <w:t xml:space="preserve"> we usually recommend </w:t>
      </w:r>
      <w:r w:rsidR="004B4797">
        <w:rPr>
          <w:rFonts w:asciiTheme="minorHAnsi" w:eastAsia="Calibri" w:hAnsiTheme="minorHAnsi" w:cstheme="minorHAnsi"/>
          <w:sz w:val="22"/>
          <w:szCs w:val="22"/>
          <w:lang w:bidi="ar-SA"/>
        </w:rPr>
        <w:t>AWS</w:t>
      </w:r>
      <w:r>
        <w:rPr>
          <w:rFonts w:asciiTheme="minorHAnsi" w:eastAsia="Calibri" w:hAnsiTheme="minorHAnsi" w:cstheme="minorHAnsi"/>
          <w:sz w:val="22"/>
          <w:szCs w:val="22"/>
          <w:lang w:bidi="ar-SA"/>
        </w:rPr>
        <w:t xml:space="preserve"> as the preferred medium for deployment.  Based on the scalability requirements, instance sizes </w:t>
      </w:r>
      <w:proofErr w:type="gramStart"/>
      <w:r>
        <w:rPr>
          <w:rFonts w:asciiTheme="minorHAnsi" w:eastAsia="Calibri" w:hAnsiTheme="minorHAnsi" w:cstheme="minorHAnsi"/>
          <w:sz w:val="22"/>
          <w:szCs w:val="22"/>
          <w:lang w:bidi="ar-SA"/>
        </w:rPr>
        <w:t>will be decided</w:t>
      </w:r>
      <w:proofErr w:type="gramEnd"/>
      <w:r>
        <w:rPr>
          <w:rFonts w:asciiTheme="minorHAnsi" w:eastAsia="Calibri" w:hAnsiTheme="minorHAnsi" w:cstheme="minorHAnsi"/>
          <w:sz w:val="22"/>
          <w:szCs w:val="22"/>
          <w:lang w:bidi="ar-SA"/>
        </w:rPr>
        <w:t xml:space="preserve"> during the design phase.</w:t>
      </w:r>
    </w:p>
    <w:p w:rsidR="007C640C" w:rsidRDefault="007C640C" w:rsidP="007C640C">
      <w:pPr>
        <w:spacing w:before="0" w:after="0" w:line="240" w:lineRule="auto"/>
        <w:rPr>
          <w:rFonts w:asciiTheme="minorHAnsi" w:eastAsia="Calibri" w:hAnsiTheme="minorHAnsi" w:cstheme="minorHAnsi"/>
          <w:sz w:val="22"/>
          <w:szCs w:val="22"/>
          <w:lang w:bidi="ar-SA"/>
        </w:rPr>
      </w:pPr>
    </w:p>
    <w:p w:rsidR="007C640C" w:rsidRDefault="000F33E3" w:rsidP="007C640C">
      <w:p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noProof/>
          <w:sz w:val="22"/>
          <w:szCs w:val="22"/>
          <w:lang w:bidi="ar-SA"/>
        </w:rPr>
        <w:lastRenderedPageBreak/>
        <w:drawing>
          <wp:inline distT="0" distB="0" distL="0" distR="0">
            <wp:extent cx="5649113" cy="3496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3496163"/>
                    </a:xfrm>
                    <a:prstGeom prst="rect">
                      <a:avLst/>
                    </a:prstGeom>
                  </pic:spPr>
                </pic:pic>
              </a:graphicData>
            </a:graphic>
          </wp:inline>
        </w:drawing>
      </w:r>
    </w:p>
    <w:p w:rsidR="007C640C" w:rsidRDefault="007C640C" w:rsidP="007C640C">
      <w:pPr>
        <w:spacing w:before="0" w:after="0" w:line="240" w:lineRule="auto"/>
        <w:rPr>
          <w:rFonts w:asciiTheme="minorHAnsi" w:eastAsia="Calibri" w:hAnsiTheme="minorHAnsi" w:cstheme="minorHAnsi"/>
          <w:sz w:val="22"/>
          <w:szCs w:val="22"/>
          <w:lang w:bidi="ar-SA"/>
        </w:rPr>
      </w:pPr>
    </w:p>
    <w:p w:rsidR="007C640C" w:rsidRDefault="007C640C" w:rsidP="007C640C">
      <w:pPr>
        <w:spacing w:before="0" w:after="0" w:line="240" w:lineRule="auto"/>
        <w:jc w:val="center"/>
        <w:rPr>
          <w:rFonts w:asciiTheme="minorHAnsi" w:eastAsia="Calibri" w:hAnsiTheme="minorHAnsi" w:cstheme="minorHAnsi"/>
          <w:sz w:val="22"/>
          <w:szCs w:val="22"/>
          <w:lang w:bidi="ar-SA"/>
        </w:rPr>
      </w:pPr>
    </w:p>
    <w:p w:rsidR="007C640C" w:rsidRDefault="00B06356" w:rsidP="00B06356">
      <w:p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The following instances will be required</w:t>
      </w:r>
    </w:p>
    <w:p w:rsidR="007C640C" w:rsidRDefault="007C640C" w:rsidP="007C640C">
      <w:pPr>
        <w:spacing w:before="0" w:after="0" w:line="240" w:lineRule="auto"/>
        <w:jc w:val="center"/>
        <w:rPr>
          <w:rFonts w:asciiTheme="minorHAnsi" w:eastAsia="Calibri" w:hAnsiTheme="minorHAnsi" w:cstheme="minorHAnsi"/>
          <w:sz w:val="22"/>
          <w:szCs w:val="22"/>
          <w:lang w:bidi="ar-SA"/>
        </w:rPr>
      </w:pPr>
    </w:p>
    <w:p w:rsidR="00B06356" w:rsidRDefault="00B06356"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Application Server/Web Server instance running </w:t>
      </w:r>
      <w:proofErr w:type="spellStart"/>
      <w:r>
        <w:rPr>
          <w:rFonts w:asciiTheme="minorHAnsi" w:eastAsia="Calibri" w:hAnsiTheme="minorHAnsi" w:cstheme="minorHAnsi"/>
          <w:sz w:val="22"/>
          <w:szCs w:val="22"/>
          <w:lang w:bidi="ar-SA"/>
        </w:rPr>
        <w:t>nginx</w:t>
      </w:r>
      <w:proofErr w:type="spellEnd"/>
      <w:r>
        <w:rPr>
          <w:rFonts w:asciiTheme="minorHAnsi" w:eastAsia="Calibri" w:hAnsiTheme="minorHAnsi" w:cstheme="minorHAnsi"/>
          <w:sz w:val="22"/>
          <w:szCs w:val="22"/>
          <w:lang w:bidi="ar-SA"/>
        </w:rPr>
        <w:t>, PHP and Drupal</w:t>
      </w:r>
    </w:p>
    <w:p w:rsidR="00B06356" w:rsidRDefault="00B06356"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Database or RDS instance running MySQL</w:t>
      </w:r>
    </w:p>
    <w:p w:rsidR="007C640C" w:rsidRDefault="00B06356"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Cache Server instance running </w:t>
      </w:r>
      <w:proofErr w:type="spellStart"/>
      <w:r>
        <w:rPr>
          <w:rFonts w:asciiTheme="minorHAnsi" w:eastAsia="Calibri" w:hAnsiTheme="minorHAnsi" w:cstheme="minorHAnsi"/>
          <w:sz w:val="22"/>
          <w:szCs w:val="22"/>
          <w:lang w:bidi="ar-SA"/>
        </w:rPr>
        <w:t>M</w:t>
      </w:r>
      <w:r w:rsidR="007C640C">
        <w:rPr>
          <w:rFonts w:asciiTheme="minorHAnsi" w:eastAsia="Calibri" w:hAnsiTheme="minorHAnsi" w:cstheme="minorHAnsi"/>
          <w:sz w:val="22"/>
          <w:szCs w:val="22"/>
          <w:lang w:bidi="ar-SA"/>
        </w:rPr>
        <w:t>emcached</w:t>
      </w:r>
      <w:proofErr w:type="spellEnd"/>
      <w:r w:rsidR="007C640C">
        <w:rPr>
          <w:rFonts w:asciiTheme="minorHAnsi" w:eastAsia="Calibri" w:hAnsiTheme="minorHAnsi" w:cstheme="minorHAnsi"/>
          <w:sz w:val="22"/>
          <w:szCs w:val="22"/>
          <w:lang w:bidi="ar-SA"/>
        </w:rPr>
        <w:t xml:space="preserve"> server will be used for caching and improving site performance</w:t>
      </w:r>
    </w:p>
    <w:p w:rsidR="000708B4" w:rsidRDefault="000708B4" w:rsidP="000708B4">
      <w:pPr>
        <w:spacing w:before="0" w:after="0" w:line="240" w:lineRule="auto"/>
        <w:rPr>
          <w:rFonts w:asciiTheme="minorHAnsi" w:eastAsia="Calibri" w:hAnsiTheme="minorHAnsi" w:cstheme="minorHAnsi"/>
          <w:sz w:val="22"/>
          <w:szCs w:val="22"/>
          <w:lang w:bidi="ar-SA"/>
        </w:rPr>
      </w:pPr>
    </w:p>
    <w:p w:rsidR="004C0628" w:rsidRPr="000708B4" w:rsidRDefault="004C0628" w:rsidP="000708B4">
      <w:pPr>
        <w:spacing w:before="0" w:after="0" w:line="240" w:lineRule="auto"/>
        <w:rPr>
          <w:rFonts w:asciiTheme="minorHAnsi" w:eastAsia="Calibri" w:hAnsiTheme="minorHAnsi" w:cstheme="minorHAnsi"/>
          <w:sz w:val="22"/>
          <w:szCs w:val="22"/>
          <w:lang w:bidi="ar-SA"/>
        </w:rPr>
      </w:pPr>
      <w:r w:rsidRPr="000708B4">
        <w:rPr>
          <w:rFonts w:asciiTheme="minorHAnsi" w:eastAsia="Calibri" w:hAnsiTheme="minorHAnsi" w:cstheme="minorHAnsi"/>
          <w:sz w:val="22"/>
          <w:szCs w:val="22"/>
          <w:lang w:bidi="ar-SA"/>
        </w:rPr>
        <w:t xml:space="preserve">The above diagram represents the production environment. In addition to the </w:t>
      </w:r>
      <w:proofErr w:type="gramStart"/>
      <w:r w:rsidRPr="000708B4">
        <w:rPr>
          <w:rFonts w:asciiTheme="minorHAnsi" w:eastAsia="Calibri" w:hAnsiTheme="minorHAnsi" w:cstheme="minorHAnsi"/>
          <w:sz w:val="22"/>
          <w:szCs w:val="22"/>
          <w:lang w:bidi="ar-SA"/>
        </w:rPr>
        <w:t>above</w:t>
      </w:r>
      <w:proofErr w:type="gramEnd"/>
      <w:r w:rsidRPr="000708B4">
        <w:rPr>
          <w:rFonts w:asciiTheme="minorHAnsi" w:eastAsia="Calibri" w:hAnsiTheme="minorHAnsi" w:cstheme="minorHAnsi"/>
          <w:sz w:val="22"/>
          <w:szCs w:val="22"/>
          <w:lang w:bidi="ar-SA"/>
        </w:rPr>
        <w:t xml:space="preserve"> there will be development and staging environments</w:t>
      </w:r>
      <w:r w:rsidR="003023AA" w:rsidRPr="000708B4">
        <w:rPr>
          <w:rFonts w:asciiTheme="minorHAnsi" w:eastAsia="Calibri" w:hAnsiTheme="minorHAnsi" w:cstheme="minorHAnsi"/>
          <w:sz w:val="22"/>
          <w:szCs w:val="22"/>
          <w:lang w:bidi="ar-SA"/>
        </w:rPr>
        <w:t xml:space="preserve"> which will be replicas of the production environment</w:t>
      </w:r>
      <w:r w:rsidRPr="000708B4">
        <w:rPr>
          <w:rFonts w:asciiTheme="minorHAnsi" w:eastAsia="Calibri" w:hAnsiTheme="minorHAnsi" w:cstheme="minorHAnsi"/>
          <w:sz w:val="22"/>
          <w:szCs w:val="22"/>
          <w:lang w:bidi="ar-SA"/>
        </w:rPr>
        <w:t>. These will be smaller instances than the production instance</w:t>
      </w:r>
    </w:p>
    <w:p w:rsidR="004C0628" w:rsidRDefault="004C0628"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Code and Configuration will be promoted from Development-&gt;Staging-&gt;Production</w:t>
      </w:r>
    </w:p>
    <w:p w:rsidR="00783022" w:rsidRDefault="00783022"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Developer integration will be done on the development environment</w:t>
      </w:r>
    </w:p>
    <w:p w:rsidR="00783022" w:rsidRDefault="00783022"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QA/UAT testing </w:t>
      </w:r>
      <w:proofErr w:type="gramStart"/>
      <w:r>
        <w:rPr>
          <w:rFonts w:asciiTheme="minorHAnsi" w:eastAsia="Calibri" w:hAnsiTheme="minorHAnsi" w:cstheme="minorHAnsi"/>
          <w:sz w:val="22"/>
          <w:szCs w:val="22"/>
          <w:lang w:bidi="ar-SA"/>
        </w:rPr>
        <w:t>will be done</w:t>
      </w:r>
      <w:proofErr w:type="gramEnd"/>
      <w:r>
        <w:rPr>
          <w:rFonts w:asciiTheme="minorHAnsi" w:eastAsia="Calibri" w:hAnsiTheme="minorHAnsi" w:cstheme="minorHAnsi"/>
          <w:sz w:val="22"/>
          <w:szCs w:val="22"/>
          <w:lang w:bidi="ar-SA"/>
        </w:rPr>
        <w:t xml:space="preserve"> on the staging environment.</w:t>
      </w:r>
    </w:p>
    <w:p w:rsidR="00CD5B4E" w:rsidRDefault="00CD5B4E"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Code will be stored in a configuration management repository (</w:t>
      </w:r>
      <w:proofErr w:type="spellStart"/>
      <w:r>
        <w:rPr>
          <w:rFonts w:asciiTheme="minorHAnsi" w:eastAsia="Calibri" w:hAnsiTheme="minorHAnsi" w:cstheme="minorHAnsi"/>
          <w:sz w:val="22"/>
          <w:szCs w:val="22"/>
          <w:lang w:bidi="ar-SA"/>
        </w:rPr>
        <w:t>Git</w:t>
      </w:r>
      <w:proofErr w:type="spellEnd"/>
      <w:r>
        <w:rPr>
          <w:rFonts w:asciiTheme="minorHAnsi" w:eastAsia="Calibri" w:hAnsiTheme="minorHAnsi" w:cstheme="minorHAnsi"/>
          <w:sz w:val="22"/>
          <w:szCs w:val="22"/>
          <w:lang w:bidi="ar-SA"/>
        </w:rPr>
        <w:t>) on the development environment.</w:t>
      </w:r>
    </w:p>
    <w:p w:rsidR="00CD5B4E" w:rsidRDefault="00CD5B4E" w:rsidP="001A4110">
      <w:pPr>
        <w:pStyle w:val="ListParagraph"/>
        <w:numPr>
          <w:ilvl w:val="0"/>
          <w:numId w:val="8"/>
        </w:numPr>
        <w:spacing w:before="0" w:after="0" w:line="240" w:lineRule="auto"/>
        <w:rPr>
          <w:rFonts w:asciiTheme="minorHAnsi" w:eastAsia="Calibri" w:hAnsiTheme="minorHAnsi" w:cstheme="minorHAnsi"/>
          <w:sz w:val="22"/>
          <w:szCs w:val="22"/>
          <w:lang w:bidi="ar-SA"/>
        </w:rPr>
      </w:pPr>
      <w:r>
        <w:rPr>
          <w:rFonts w:asciiTheme="minorHAnsi" w:eastAsia="Calibri" w:hAnsiTheme="minorHAnsi" w:cstheme="minorHAnsi"/>
          <w:sz w:val="22"/>
          <w:szCs w:val="22"/>
          <w:lang w:bidi="ar-SA"/>
        </w:rPr>
        <w:t xml:space="preserve">The development environment will also run Jenkins to run continuous integration builds and run checks on code quality. </w:t>
      </w:r>
    </w:p>
    <w:p w:rsidR="007C640C" w:rsidRDefault="007C640C" w:rsidP="007C640C">
      <w:pPr>
        <w:spacing w:before="0" w:after="0" w:line="240" w:lineRule="auto"/>
        <w:rPr>
          <w:rFonts w:asciiTheme="minorHAnsi" w:eastAsia="Calibri" w:hAnsiTheme="minorHAnsi" w:cstheme="minorHAnsi"/>
          <w:sz w:val="22"/>
          <w:szCs w:val="22"/>
          <w:lang w:bidi="ar-SA"/>
        </w:rPr>
      </w:pPr>
    </w:p>
    <w:p w:rsidR="003A120E" w:rsidRDefault="00A0755C" w:rsidP="007C640C">
      <w:pPr>
        <w:spacing w:before="0" w:after="0" w:line="240" w:lineRule="auto"/>
        <w:rPr>
          <w:rFonts w:asciiTheme="minorHAnsi" w:eastAsia="Calibri" w:hAnsiTheme="minorHAnsi" w:cstheme="minorHAnsi"/>
          <w:sz w:val="22"/>
          <w:szCs w:val="22"/>
          <w:lang w:bidi="ar-SA"/>
        </w:rPr>
      </w:pPr>
      <w:proofErr w:type="gramStart"/>
      <w:r>
        <w:rPr>
          <w:rFonts w:asciiTheme="minorHAnsi" w:eastAsia="Calibri" w:hAnsiTheme="minorHAnsi" w:cstheme="minorHAnsi"/>
          <w:sz w:val="22"/>
          <w:szCs w:val="22"/>
          <w:lang w:bidi="ar-SA"/>
        </w:rPr>
        <w:t xml:space="preserve">We </w:t>
      </w:r>
      <w:r w:rsidR="007C640C">
        <w:rPr>
          <w:rFonts w:asciiTheme="minorHAnsi" w:eastAsia="Calibri" w:hAnsiTheme="minorHAnsi" w:cstheme="minorHAnsi"/>
          <w:sz w:val="22"/>
          <w:szCs w:val="22"/>
          <w:lang w:bidi="ar-SA"/>
        </w:rPr>
        <w:t xml:space="preserve"> are</w:t>
      </w:r>
      <w:proofErr w:type="gramEnd"/>
      <w:r w:rsidR="007C640C">
        <w:rPr>
          <w:rFonts w:asciiTheme="minorHAnsi" w:eastAsia="Calibri" w:hAnsiTheme="minorHAnsi" w:cstheme="minorHAnsi"/>
          <w:sz w:val="22"/>
          <w:szCs w:val="22"/>
          <w:lang w:bidi="ar-SA"/>
        </w:rPr>
        <w:t xml:space="preserve"> </w:t>
      </w:r>
      <w:r>
        <w:rPr>
          <w:rFonts w:asciiTheme="minorHAnsi" w:eastAsia="Calibri" w:hAnsiTheme="minorHAnsi" w:cstheme="minorHAnsi"/>
          <w:sz w:val="22"/>
          <w:szCs w:val="22"/>
          <w:lang w:bidi="ar-SA"/>
        </w:rPr>
        <w:t xml:space="preserve">also </w:t>
      </w:r>
      <w:r w:rsidR="007C640C">
        <w:rPr>
          <w:rFonts w:asciiTheme="minorHAnsi" w:eastAsia="Calibri" w:hAnsiTheme="minorHAnsi" w:cstheme="minorHAnsi"/>
          <w:sz w:val="22"/>
          <w:szCs w:val="22"/>
          <w:lang w:bidi="ar-SA"/>
        </w:rPr>
        <w:t>open to on premise deployments</w:t>
      </w:r>
      <w:r w:rsidR="003023AA">
        <w:rPr>
          <w:rFonts w:asciiTheme="minorHAnsi" w:eastAsia="Calibri" w:hAnsiTheme="minorHAnsi" w:cstheme="minorHAnsi"/>
          <w:sz w:val="22"/>
          <w:szCs w:val="22"/>
          <w:lang w:bidi="ar-SA"/>
        </w:rPr>
        <w:t xml:space="preserve"> and simil</w:t>
      </w:r>
      <w:r w:rsidR="00662C29">
        <w:rPr>
          <w:rFonts w:asciiTheme="minorHAnsi" w:eastAsia="Calibri" w:hAnsiTheme="minorHAnsi" w:cstheme="minorHAnsi"/>
          <w:sz w:val="22"/>
          <w:szCs w:val="22"/>
          <w:lang w:bidi="ar-SA"/>
        </w:rPr>
        <w:t>ar setup can be created in an on-premises environment.</w:t>
      </w:r>
    </w:p>
    <w:p w:rsidR="00783022" w:rsidRPr="00A43EFE" w:rsidRDefault="00783022" w:rsidP="007C640C">
      <w:pPr>
        <w:spacing w:before="0" w:after="0" w:line="240" w:lineRule="auto"/>
        <w:rPr>
          <w:rFonts w:asciiTheme="minorHAnsi" w:eastAsia="Calibri" w:hAnsiTheme="minorHAnsi" w:cstheme="minorHAnsi"/>
          <w:sz w:val="22"/>
          <w:szCs w:val="22"/>
          <w:lang w:bidi="ar-SA"/>
        </w:rPr>
      </w:pPr>
    </w:p>
    <w:p w:rsidR="000A007D" w:rsidRPr="000A007D" w:rsidRDefault="000A007D" w:rsidP="000A007D">
      <w:pPr>
        <w:pStyle w:val="Heading2"/>
        <w:rPr>
          <w:rFonts w:eastAsia="Calibri"/>
          <w:lang w:bidi="ar-SA"/>
        </w:rPr>
      </w:pPr>
      <w:bookmarkStart w:id="4" w:name="_Toc402882504"/>
      <w:r w:rsidRPr="000A007D">
        <w:rPr>
          <w:rFonts w:eastAsia="Calibri"/>
          <w:lang w:bidi="ar-SA"/>
        </w:rPr>
        <w:t>Tools &amp; Technologies</w:t>
      </w:r>
      <w:bookmarkEnd w:id="4"/>
    </w:p>
    <w:p w:rsidR="000A007D" w:rsidRDefault="000A007D" w:rsidP="000A007D">
      <w:pPr>
        <w:spacing w:before="0" w:after="0" w:line="240" w:lineRule="auto"/>
        <w:rPr>
          <w:rFonts w:asciiTheme="minorHAnsi" w:eastAsiaTheme="minorHAnsi" w:hAnsiTheme="minorHAnsi" w:cstheme="minorHAnsi"/>
          <w:color w:val="000000"/>
          <w:sz w:val="22"/>
          <w:szCs w:val="22"/>
          <w:lang w:bidi="ar-SA"/>
        </w:rPr>
      </w:pPr>
    </w:p>
    <w:p w:rsidR="000A007D" w:rsidRDefault="000A007D" w:rsidP="000A007D">
      <w:pPr>
        <w:spacing w:before="0" w:after="0" w:line="240" w:lineRule="auto"/>
        <w:rPr>
          <w:rFonts w:asciiTheme="minorHAnsi" w:eastAsiaTheme="minorHAnsi" w:hAnsiTheme="minorHAnsi" w:cstheme="minorHAnsi"/>
          <w:color w:val="000000"/>
          <w:sz w:val="22"/>
          <w:szCs w:val="22"/>
          <w:lang w:bidi="ar-SA"/>
        </w:rPr>
      </w:pPr>
      <w:r w:rsidRPr="00F918EC">
        <w:rPr>
          <w:rFonts w:asciiTheme="minorHAnsi" w:eastAsiaTheme="minorHAnsi" w:hAnsiTheme="minorHAnsi" w:cstheme="minorHAnsi"/>
          <w:color w:val="000000"/>
          <w:sz w:val="22"/>
          <w:szCs w:val="22"/>
          <w:lang w:bidi="ar-SA"/>
        </w:rPr>
        <w:t xml:space="preserve">The following tools and technologies </w:t>
      </w:r>
      <w:proofErr w:type="gramStart"/>
      <w:r>
        <w:rPr>
          <w:rFonts w:asciiTheme="minorHAnsi" w:hAnsiTheme="minorHAnsi" w:cstheme="minorHAnsi"/>
          <w:sz w:val="22"/>
          <w:szCs w:val="22"/>
        </w:rPr>
        <w:t>will</w:t>
      </w:r>
      <w:r w:rsidRPr="00F918EC">
        <w:rPr>
          <w:rFonts w:asciiTheme="minorHAnsi" w:eastAsiaTheme="minorHAnsi" w:hAnsiTheme="minorHAnsi" w:cstheme="minorHAnsi"/>
          <w:color w:val="000000"/>
          <w:sz w:val="22"/>
          <w:szCs w:val="22"/>
          <w:lang w:bidi="ar-SA"/>
        </w:rPr>
        <w:t xml:space="preserve"> be used</w:t>
      </w:r>
      <w:proofErr w:type="gramEnd"/>
      <w:r w:rsidRPr="00F918EC">
        <w:rPr>
          <w:rFonts w:asciiTheme="minorHAnsi" w:eastAsiaTheme="minorHAnsi" w:hAnsiTheme="minorHAnsi" w:cstheme="minorHAnsi"/>
          <w:color w:val="000000"/>
          <w:sz w:val="22"/>
          <w:szCs w:val="22"/>
          <w:lang w:bidi="ar-SA"/>
        </w:rPr>
        <w:t xml:space="preserve"> </w:t>
      </w:r>
      <w:r>
        <w:rPr>
          <w:rFonts w:asciiTheme="minorHAnsi" w:eastAsiaTheme="minorHAnsi" w:hAnsiTheme="minorHAnsi" w:cstheme="minorHAnsi"/>
          <w:color w:val="000000"/>
          <w:sz w:val="22"/>
          <w:szCs w:val="22"/>
          <w:lang w:bidi="ar-SA"/>
        </w:rPr>
        <w:t>in</w:t>
      </w:r>
      <w:r w:rsidRPr="00F918EC">
        <w:rPr>
          <w:rFonts w:asciiTheme="minorHAnsi" w:eastAsiaTheme="minorHAnsi" w:hAnsiTheme="minorHAnsi" w:cstheme="minorHAnsi"/>
          <w:color w:val="000000"/>
          <w:sz w:val="22"/>
          <w:szCs w:val="22"/>
          <w:lang w:bidi="ar-SA"/>
        </w:rPr>
        <w:t xml:space="preserve"> this project.</w:t>
      </w:r>
      <w:r>
        <w:rPr>
          <w:rFonts w:asciiTheme="minorHAnsi" w:eastAsiaTheme="minorHAnsi" w:hAnsiTheme="minorHAnsi" w:cstheme="minorHAnsi"/>
          <w:color w:val="000000"/>
          <w:sz w:val="22"/>
          <w:szCs w:val="22"/>
          <w:lang w:bidi="ar-SA"/>
        </w:rPr>
        <w:t xml:space="preserve"> The versions are valid for on premise deployment. </w:t>
      </w:r>
      <w:proofErr w:type="gramStart"/>
      <w:r>
        <w:rPr>
          <w:rFonts w:asciiTheme="minorHAnsi" w:eastAsiaTheme="minorHAnsi" w:hAnsiTheme="minorHAnsi" w:cstheme="minorHAnsi"/>
          <w:color w:val="000000"/>
          <w:sz w:val="22"/>
          <w:szCs w:val="22"/>
          <w:lang w:bidi="ar-SA"/>
        </w:rPr>
        <w:t>Amazon  cloud</w:t>
      </w:r>
      <w:proofErr w:type="gramEnd"/>
      <w:r>
        <w:rPr>
          <w:rFonts w:asciiTheme="minorHAnsi" w:eastAsiaTheme="minorHAnsi" w:hAnsiTheme="minorHAnsi" w:cstheme="minorHAnsi"/>
          <w:color w:val="000000"/>
          <w:sz w:val="22"/>
          <w:szCs w:val="22"/>
          <w:lang w:bidi="ar-SA"/>
        </w:rPr>
        <w:t xml:space="preserve"> maintains/decides its own versions</w:t>
      </w:r>
    </w:p>
    <w:p w:rsidR="000A007D" w:rsidRPr="00F918EC" w:rsidRDefault="000A007D" w:rsidP="000A007D">
      <w:pPr>
        <w:spacing w:before="0" w:after="0" w:line="240" w:lineRule="auto"/>
        <w:rPr>
          <w:rFonts w:asciiTheme="minorHAnsi" w:eastAsiaTheme="minorHAnsi" w:hAnsiTheme="minorHAnsi" w:cstheme="minorHAnsi"/>
          <w:color w:val="000000"/>
          <w:sz w:val="22"/>
          <w:szCs w:val="22"/>
          <w:lang w:bidi="ar-SA"/>
        </w:rPr>
      </w:pPr>
    </w:p>
    <w:tbl>
      <w:tblPr>
        <w:tblStyle w:val="LightList-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0A007D" w:rsidRPr="003B5B5F" w:rsidTr="00625F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jc w:val="center"/>
              <w:rPr>
                <w:rFonts w:asciiTheme="minorHAnsi" w:eastAsiaTheme="minorHAnsi" w:hAnsiTheme="minorHAnsi" w:cstheme="minorHAnsi"/>
                <w:color w:val="auto"/>
                <w:sz w:val="22"/>
                <w:szCs w:val="22"/>
                <w:lang w:bidi="ar-SA"/>
              </w:rPr>
            </w:pPr>
            <w:r w:rsidRPr="003B5B5F">
              <w:rPr>
                <w:rFonts w:asciiTheme="minorHAnsi" w:eastAsiaTheme="minorHAnsi" w:hAnsiTheme="minorHAnsi" w:cstheme="minorHAnsi"/>
                <w:color w:val="auto"/>
                <w:sz w:val="22"/>
                <w:szCs w:val="22"/>
                <w:lang w:bidi="ar-SA"/>
              </w:rPr>
              <w:t>Type</w:t>
            </w:r>
          </w:p>
        </w:tc>
        <w:tc>
          <w:tcPr>
            <w:tcW w:w="3192" w:type="dxa"/>
          </w:tcPr>
          <w:p w:rsidR="000A007D" w:rsidRPr="003B5B5F" w:rsidRDefault="000A007D" w:rsidP="00625FC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22"/>
                <w:szCs w:val="22"/>
                <w:lang w:bidi="ar-SA"/>
              </w:rPr>
            </w:pPr>
            <w:r w:rsidRPr="003B5B5F">
              <w:rPr>
                <w:rFonts w:asciiTheme="minorHAnsi" w:eastAsiaTheme="minorHAnsi" w:hAnsiTheme="minorHAnsi" w:cstheme="minorHAnsi"/>
                <w:color w:val="auto"/>
                <w:sz w:val="22"/>
                <w:szCs w:val="22"/>
                <w:lang w:bidi="ar-SA"/>
              </w:rPr>
              <w:t>Name or vendor</w:t>
            </w:r>
          </w:p>
        </w:tc>
        <w:tc>
          <w:tcPr>
            <w:tcW w:w="3192" w:type="dxa"/>
          </w:tcPr>
          <w:p w:rsidR="000A007D" w:rsidRPr="003B5B5F" w:rsidRDefault="000A007D" w:rsidP="00625FC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22"/>
                <w:szCs w:val="22"/>
                <w:lang w:bidi="ar-SA"/>
              </w:rPr>
            </w:pPr>
            <w:r w:rsidRPr="003B5B5F">
              <w:rPr>
                <w:rFonts w:asciiTheme="minorHAnsi" w:eastAsiaTheme="minorHAnsi" w:hAnsiTheme="minorHAnsi" w:cstheme="minorHAnsi"/>
                <w:color w:val="auto"/>
                <w:sz w:val="22"/>
                <w:szCs w:val="22"/>
                <w:lang w:bidi="ar-SA"/>
              </w:rPr>
              <w:t>Version</w:t>
            </w:r>
          </w:p>
        </w:tc>
      </w:tr>
      <w:tr w:rsidR="000A007D" w:rsidRPr="003B5B5F" w:rsidTr="00625F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rPr>
                <w:rFonts w:asciiTheme="minorHAnsi" w:eastAsiaTheme="minorHAnsi" w:hAnsiTheme="minorHAnsi" w:cstheme="minorHAnsi"/>
                <w:b w:val="0"/>
                <w:sz w:val="22"/>
                <w:szCs w:val="22"/>
                <w:lang w:bidi="ar-SA"/>
              </w:rPr>
            </w:pPr>
            <w:r w:rsidRPr="003B5B5F">
              <w:rPr>
                <w:rFonts w:asciiTheme="minorHAnsi" w:eastAsiaTheme="minorHAnsi" w:hAnsiTheme="minorHAnsi" w:cstheme="minorHAnsi"/>
                <w:b w:val="0"/>
                <w:sz w:val="22"/>
                <w:szCs w:val="22"/>
                <w:lang w:bidi="ar-SA"/>
              </w:rPr>
              <w:t>Operating system</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sidRPr="003B5B5F">
              <w:rPr>
                <w:rFonts w:asciiTheme="minorHAnsi" w:eastAsiaTheme="minorHAnsi" w:hAnsiTheme="minorHAnsi" w:cstheme="minorHAnsi"/>
                <w:sz w:val="22"/>
                <w:szCs w:val="22"/>
                <w:lang w:bidi="ar-SA"/>
              </w:rPr>
              <w:t>Linux</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CentOS 7</w:t>
            </w:r>
          </w:p>
        </w:tc>
      </w:tr>
      <w:tr w:rsidR="000A007D" w:rsidRPr="003B5B5F" w:rsidTr="00625FCA">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B179E1" w:rsidRDefault="000A007D" w:rsidP="00625FCA">
            <w:pPr>
              <w:spacing w:before="0" w:after="0" w:line="240" w:lineRule="auto"/>
              <w:rPr>
                <w:rFonts w:asciiTheme="minorHAnsi" w:eastAsiaTheme="minorHAnsi" w:hAnsiTheme="minorHAnsi" w:cstheme="minorHAnsi"/>
                <w:b w:val="0"/>
                <w:sz w:val="22"/>
                <w:szCs w:val="22"/>
                <w:lang w:bidi="ar-SA"/>
              </w:rPr>
            </w:pPr>
            <w:r>
              <w:rPr>
                <w:rFonts w:asciiTheme="minorHAnsi" w:eastAsiaTheme="minorHAnsi" w:hAnsiTheme="minorHAnsi" w:cstheme="minorHAnsi"/>
                <w:b w:val="0"/>
                <w:sz w:val="22"/>
                <w:szCs w:val="22"/>
                <w:lang w:bidi="ar-SA"/>
              </w:rPr>
              <w:t>Web Server</w:t>
            </w:r>
          </w:p>
        </w:tc>
        <w:tc>
          <w:tcPr>
            <w:tcW w:w="3192" w:type="dxa"/>
          </w:tcPr>
          <w:p w:rsidR="000A007D" w:rsidRPr="003B5B5F"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NGINX</w:t>
            </w:r>
          </w:p>
        </w:tc>
        <w:tc>
          <w:tcPr>
            <w:tcW w:w="3192" w:type="dxa"/>
          </w:tcPr>
          <w:p w:rsidR="000A007D"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1.9.1</w:t>
            </w:r>
          </w:p>
        </w:tc>
      </w:tr>
      <w:tr w:rsidR="000A007D" w:rsidRPr="003B5B5F" w:rsidTr="00625F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rPr>
                <w:rFonts w:asciiTheme="minorHAnsi" w:eastAsiaTheme="minorHAnsi" w:hAnsiTheme="minorHAnsi" w:cstheme="minorHAnsi"/>
                <w:b w:val="0"/>
                <w:sz w:val="22"/>
                <w:szCs w:val="22"/>
                <w:lang w:bidi="ar-SA"/>
              </w:rPr>
            </w:pPr>
            <w:r w:rsidRPr="003B5B5F">
              <w:rPr>
                <w:rFonts w:asciiTheme="minorHAnsi" w:eastAsiaTheme="minorHAnsi" w:hAnsiTheme="minorHAnsi" w:cstheme="minorHAnsi"/>
                <w:b w:val="0"/>
                <w:sz w:val="22"/>
                <w:szCs w:val="22"/>
                <w:lang w:bidi="ar-SA"/>
              </w:rPr>
              <w:t>Development language</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sidRPr="003B5B5F">
              <w:rPr>
                <w:rFonts w:asciiTheme="minorHAnsi" w:eastAsiaTheme="minorHAnsi" w:hAnsiTheme="minorHAnsi" w:cstheme="minorHAnsi"/>
                <w:sz w:val="22"/>
                <w:szCs w:val="22"/>
                <w:lang w:bidi="ar-SA"/>
              </w:rPr>
              <w:t>PHP</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7</w:t>
            </w:r>
          </w:p>
        </w:tc>
      </w:tr>
      <w:tr w:rsidR="000A007D" w:rsidRPr="003B5B5F" w:rsidTr="00625FCA">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rPr>
                <w:rFonts w:asciiTheme="minorHAnsi" w:eastAsiaTheme="minorHAnsi" w:hAnsiTheme="minorHAnsi" w:cstheme="minorHAnsi"/>
                <w:b w:val="0"/>
                <w:sz w:val="22"/>
                <w:szCs w:val="22"/>
                <w:lang w:bidi="ar-SA"/>
              </w:rPr>
            </w:pPr>
            <w:r w:rsidRPr="003B5B5F">
              <w:rPr>
                <w:rFonts w:asciiTheme="minorHAnsi" w:eastAsiaTheme="minorHAnsi" w:hAnsiTheme="minorHAnsi" w:cstheme="minorHAnsi"/>
                <w:b w:val="0"/>
                <w:sz w:val="22"/>
                <w:szCs w:val="22"/>
                <w:lang w:bidi="ar-SA"/>
              </w:rPr>
              <w:t>CMS</w:t>
            </w:r>
          </w:p>
        </w:tc>
        <w:tc>
          <w:tcPr>
            <w:tcW w:w="3192" w:type="dxa"/>
          </w:tcPr>
          <w:p w:rsidR="000A007D" w:rsidRPr="003B5B5F"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sidRPr="003B5B5F">
              <w:rPr>
                <w:rFonts w:asciiTheme="minorHAnsi" w:eastAsiaTheme="minorHAnsi" w:hAnsiTheme="minorHAnsi" w:cstheme="minorHAnsi"/>
                <w:sz w:val="22"/>
                <w:szCs w:val="22"/>
                <w:lang w:bidi="ar-SA"/>
              </w:rPr>
              <w:t>Drupal</w:t>
            </w:r>
          </w:p>
        </w:tc>
        <w:tc>
          <w:tcPr>
            <w:tcW w:w="3192" w:type="dxa"/>
          </w:tcPr>
          <w:p w:rsidR="000A007D" w:rsidRPr="003B5B5F"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7.43</w:t>
            </w:r>
          </w:p>
        </w:tc>
      </w:tr>
      <w:tr w:rsidR="000A007D" w:rsidRPr="003B5B5F" w:rsidTr="00625F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rPr>
                <w:rFonts w:asciiTheme="minorHAnsi" w:eastAsiaTheme="minorHAnsi" w:hAnsiTheme="minorHAnsi" w:cstheme="minorHAnsi"/>
                <w:b w:val="0"/>
                <w:sz w:val="22"/>
                <w:szCs w:val="22"/>
                <w:lang w:bidi="ar-SA"/>
              </w:rPr>
            </w:pPr>
            <w:r w:rsidRPr="003B5B5F">
              <w:rPr>
                <w:rFonts w:asciiTheme="minorHAnsi" w:eastAsiaTheme="minorHAnsi" w:hAnsiTheme="minorHAnsi" w:cstheme="minorHAnsi"/>
                <w:b w:val="0"/>
                <w:sz w:val="22"/>
                <w:szCs w:val="22"/>
                <w:lang w:bidi="ar-SA"/>
              </w:rPr>
              <w:t>Database</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sidRPr="003B5B5F">
              <w:rPr>
                <w:rFonts w:asciiTheme="minorHAnsi" w:eastAsiaTheme="minorHAnsi" w:hAnsiTheme="minorHAnsi" w:cstheme="minorHAnsi"/>
                <w:sz w:val="22"/>
                <w:szCs w:val="22"/>
                <w:lang w:bidi="ar-SA"/>
              </w:rPr>
              <w:t xml:space="preserve">MySQL </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5.7</w:t>
            </w:r>
          </w:p>
        </w:tc>
      </w:tr>
      <w:tr w:rsidR="000A007D" w:rsidRPr="003B5B5F" w:rsidTr="00625FCA">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3B5B5F" w:rsidRDefault="000A007D" w:rsidP="00625FCA">
            <w:pPr>
              <w:spacing w:before="0" w:after="0" w:line="240" w:lineRule="auto"/>
              <w:rPr>
                <w:rFonts w:asciiTheme="minorHAnsi" w:eastAsiaTheme="minorHAnsi" w:hAnsiTheme="minorHAnsi" w:cstheme="minorHAnsi"/>
                <w:b w:val="0"/>
                <w:sz w:val="22"/>
                <w:szCs w:val="22"/>
                <w:lang w:bidi="ar-SA"/>
              </w:rPr>
            </w:pPr>
            <w:r w:rsidRPr="003B5B5F">
              <w:rPr>
                <w:rFonts w:asciiTheme="minorHAnsi" w:eastAsiaTheme="minorHAnsi" w:hAnsiTheme="minorHAnsi" w:cstheme="minorHAnsi"/>
                <w:b w:val="0"/>
                <w:sz w:val="22"/>
                <w:szCs w:val="22"/>
                <w:lang w:bidi="ar-SA"/>
              </w:rPr>
              <w:t>User Based Caching</w:t>
            </w:r>
          </w:p>
        </w:tc>
        <w:tc>
          <w:tcPr>
            <w:tcW w:w="3192" w:type="dxa"/>
          </w:tcPr>
          <w:p w:rsidR="000A007D" w:rsidRPr="003B5B5F"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proofErr w:type="spellStart"/>
            <w:r w:rsidRPr="003B5B5F">
              <w:rPr>
                <w:rFonts w:asciiTheme="minorHAnsi" w:eastAsiaTheme="minorHAnsi" w:hAnsiTheme="minorHAnsi" w:cstheme="minorHAnsi"/>
                <w:sz w:val="22"/>
                <w:szCs w:val="22"/>
                <w:lang w:bidi="ar-SA"/>
              </w:rPr>
              <w:t>Memcache</w:t>
            </w:r>
            <w:proofErr w:type="spellEnd"/>
          </w:p>
        </w:tc>
        <w:tc>
          <w:tcPr>
            <w:tcW w:w="3192" w:type="dxa"/>
          </w:tcPr>
          <w:p w:rsidR="000A007D" w:rsidRPr="003B5B5F" w:rsidRDefault="000A007D"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1.4</w:t>
            </w:r>
          </w:p>
        </w:tc>
      </w:tr>
      <w:tr w:rsidR="000A007D" w:rsidRPr="003B5B5F" w:rsidTr="00625F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0A007D" w:rsidRPr="00567E4A" w:rsidRDefault="000A007D" w:rsidP="00625FCA">
            <w:pPr>
              <w:spacing w:before="0" w:after="0" w:line="240" w:lineRule="auto"/>
              <w:rPr>
                <w:rFonts w:asciiTheme="minorHAnsi" w:eastAsiaTheme="minorHAnsi" w:hAnsiTheme="minorHAnsi" w:cstheme="minorHAnsi"/>
                <w:b w:val="0"/>
                <w:sz w:val="22"/>
                <w:szCs w:val="22"/>
                <w:lang w:bidi="ar-SA"/>
              </w:rPr>
            </w:pPr>
            <w:r w:rsidRPr="00567E4A">
              <w:rPr>
                <w:rFonts w:asciiTheme="minorHAnsi" w:eastAsiaTheme="minorHAnsi" w:hAnsiTheme="minorHAnsi" w:cstheme="minorHAnsi"/>
                <w:b w:val="0"/>
                <w:sz w:val="22"/>
                <w:szCs w:val="22"/>
                <w:lang w:bidi="ar-SA"/>
              </w:rPr>
              <w:t>Configuration Management</w:t>
            </w:r>
          </w:p>
        </w:tc>
        <w:tc>
          <w:tcPr>
            <w:tcW w:w="3192" w:type="dxa"/>
          </w:tcPr>
          <w:p w:rsidR="000A007D" w:rsidRPr="003B5B5F"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proofErr w:type="spellStart"/>
            <w:r>
              <w:rPr>
                <w:rFonts w:asciiTheme="minorHAnsi" w:eastAsiaTheme="minorHAnsi" w:hAnsiTheme="minorHAnsi" w:cstheme="minorHAnsi"/>
                <w:sz w:val="22"/>
                <w:szCs w:val="22"/>
                <w:lang w:bidi="ar-SA"/>
              </w:rPr>
              <w:t>Git</w:t>
            </w:r>
            <w:proofErr w:type="spellEnd"/>
          </w:p>
        </w:tc>
        <w:tc>
          <w:tcPr>
            <w:tcW w:w="3192" w:type="dxa"/>
          </w:tcPr>
          <w:p w:rsidR="000A007D" w:rsidRDefault="000A007D"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Latest</w:t>
            </w:r>
          </w:p>
        </w:tc>
      </w:tr>
      <w:tr w:rsidR="003A120E" w:rsidRPr="003B5B5F" w:rsidTr="00625FCA">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3A120E" w:rsidRPr="003A120E" w:rsidRDefault="003A120E" w:rsidP="00625FCA">
            <w:pPr>
              <w:spacing w:before="0" w:after="0" w:line="240" w:lineRule="auto"/>
              <w:rPr>
                <w:rFonts w:asciiTheme="minorHAnsi" w:eastAsiaTheme="minorHAnsi" w:hAnsiTheme="minorHAnsi" w:cstheme="minorHAnsi"/>
                <w:b w:val="0"/>
                <w:sz w:val="22"/>
                <w:szCs w:val="22"/>
                <w:lang w:bidi="ar-SA"/>
              </w:rPr>
            </w:pPr>
            <w:r w:rsidRPr="003A120E">
              <w:rPr>
                <w:rFonts w:asciiTheme="minorHAnsi" w:eastAsiaTheme="minorHAnsi" w:hAnsiTheme="minorHAnsi" w:cstheme="minorHAnsi"/>
                <w:b w:val="0"/>
                <w:sz w:val="22"/>
                <w:szCs w:val="22"/>
                <w:lang w:bidi="ar-SA"/>
              </w:rPr>
              <w:t>CI</w:t>
            </w:r>
          </w:p>
        </w:tc>
        <w:tc>
          <w:tcPr>
            <w:tcW w:w="3192" w:type="dxa"/>
          </w:tcPr>
          <w:p w:rsidR="003A120E" w:rsidRDefault="003A120E"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Jenkins</w:t>
            </w:r>
          </w:p>
        </w:tc>
        <w:tc>
          <w:tcPr>
            <w:tcW w:w="3192" w:type="dxa"/>
          </w:tcPr>
          <w:p w:rsidR="003A120E" w:rsidRDefault="003A120E" w:rsidP="00625FCA">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Latest</w:t>
            </w:r>
          </w:p>
        </w:tc>
      </w:tr>
      <w:tr w:rsidR="003A120E" w:rsidRPr="003B5B5F" w:rsidTr="00625F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3A120E" w:rsidRPr="003A120E" w:rsidRDefault="003A120E" w:rsidP="00625FCA">
            <w:pPr>
              <w:spacing w:before="0" w:after="0" w:line="240" w:lineRule="auto"/>
              <w:rPr>
                <w:rFonts w:asciiTheme="minorHAnsi" w:eastAsiaTheme="minorHAnsi" w:hAnsiTheme="minorHAnsi" w:cstheme="minorHAnsi"/>
                <w:b w:val="0"/>
                <w:sz w:val="22"/>
                <w:szCs w:val="22"/>
                <w:lang w:bidi="ar-SA"/>
              </w:rPr>
            </w:pPr>
            <w:r>
              <w:rPr>
                <w:rFonts w:asciiTheme="minorHAnsi" w:eastAsiaTheme="minorHAnsi" w:hAnsiTheme="minorHAnsi" w:cstheme="minorHAnsi"/>
                <w:b w:val="0"/>
                <w:sz w:val="22"/>
                <w:szCs w:val="22"/>
                <w:lang w:bidi="ar-SA"/>
              </w:rPr>
              <w:t>Code Quality</w:t>
            </w:r>
          </w:p>
        </w:tc>
        <w:tc>
          <w:tcPr>
            <w:tcW w:w="3192" w:type="dxa"/>
          </w:tcPr>
          <w:p w:rsidR="003A120E" w:rsidRDefault="003A120E"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r>
              <w:rPr>
                <w:rFonts w:asciiTheme="minorHAnsi" w:eastAsiaTheme="minorHAnsi" w:hAnsiTheme="minorHAnsi" w:cstheme="minorHAnsi"/>
                <w:sz w:val="22"/>
                <w:szCs w:val="22"/>
                <w:lang w:bidi="ar-SA"/>
              </w:rPr>
              <w:t>Drupal Coder module</w:t>
            </w:r>
          </w:p>
        </w:tc>
        <w:tc>
          <w:tcPr>
            <w:tcW w:w="3192" w:type="dxa"/>
          </w:tcPr>
          <w:p w:rsidR="003A120E" w:rsidRDefault="003A120E" w:rsidP="00625FCA">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2"/>
                <w:szCs w:val="22"/>
                <w:lang w:bidi="ar-SA"/>
              </w:rPr>
            </w:pPr>
          </w:p>
        </w:tc>
      </w:tr>
    </w:tbl>
    <w:p w:rsidR="00224FEB" w:rsidRPr="00567E4A" w:rsidRDefault="00224FEB" w:rsidP="0043260A"/>
    <w:sectPr w:rsidR="00224FEB" w:rsidRPr="00567E4A" w:rsidSect="003A0024">
      <w:headerReference w:type="default" r:id="rId15"/>
      <w:footerReference w:type="default" r:id="rId16"/>
      <w:footerReference w:type="first" r:id="rId17"/>
      <w:pgSz w:w="12240" w:h="15840"/>
      <w:pgMar w:top="1440" w:right="720" w:bottom="1440" w:left="144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515" w:rsidRDefault="000B7515">
      <w:pPr>
        <w:spacing w:before="0" w:after="0" w:line="240" w:lineRule="auto"/>
      </w:pPr>
      <w:r>
        <w:separator/>
      </w:r>
    </w:p>
  </w:endnote>
  <w:endnote w:type="continuationSeparator" w:id="0">
    <w:p w:rsidR="000B7515" w:rsidRDefault="000B75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3DE" w:rsidRDefault="000013DE" w:rsidP="00A261C8">
    <w:pPr>
      <w:pStyle w:val="Footer"/>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E06C22">
      <w:rPr>
        <w:noProof/>
      </w:rPr>
      <w:t>4</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3DE" w:rsidRDefault="000013DE" w:rsidP="00EF5342">
    <w:pPr>
      <w:spacing w:before="0" w:after="0" w:line="240" w:lineRule="auto"/>
    </w:pPr>
  </w:p>
  <w:p w:rsidR="000013DE" w:rsidRDefault="000013DE" w:rsidP="00EF5342">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0013DE" w:rsidRPr="00EF5342" w:rsidRDefault="000013DE" w:rsidP="00EF5342">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t xml:space="preserve">                                        </w:t>
    </w:r>
    <w:proofErr w:type="spellStart"/>
    <w:r w:rsidRPr="00A0152C">
      <w:t>Cybage</w:t>
    </w:r>
    <w:proofErr w:type="spellEnd"/>
    <w:r w:rsidRPr="00A0152C">
      <w:t xml:space="preserve"> CIN: U72200MH1996PTC104374</w:t>
    </w:r>
    <w:r>
      <w:tab/>
      <w:t xml:space="preserve">Page | </w:t>
    </w:r>
    <w:r>
      <w:fldChar w:fldCharType="begin"/>
    </w:r>
    <w:r>
      <w:instrText xml:space="preserve"> PAGE   \* MERGEFORMAT </w:instrText>
    </w:r>
    <w:r>
      <w:fldChar w:fldCharType="separate"/>
    </w:r>
    <w:r w:rsidR="000A4423">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515" w:rsidRDefault="000B7515">
      <w:pPr>
        <w:spacing w:before="0" w:after="0" w:line="240" w:lineRule="auto"/>
      </w:pPr>
      <w:r>
        <w:separator/>
      </w:r>
    </w:p>
  </w:footnote>
  <w:footnote w:type="continuationSeparator" w:id="0">
    <w:p w:rsidR="000B7515" w:rsidRDefault="000B751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3"/>
      <w:gridCol w:w="5263"/>
    </w:tblGrid>
    <w:tr w:rsidR="000013DE" w:rsidTr="00F97CE8">
      <w:tc>
        <w:tcPr>
          <w:tcW w:w="5508" w:type="dxa"/>
        </w:tcPr>
        <w:p w:rsidR="000013DE" w:rsidRDefault="000013DE" w:rsidP="00542548">
          <w:pPr>
            <w:pStyle w:val="BodyText0"/>
            <w:tabs>
              <w:tab w:val="right" w:pos="10530"/>
            </w:tabs>
            <w:spacing w:before="0" w:after="0" w:line="240" w:lineRule="auto"/>
            <w:rPr>
              <w:noProof/>
              <w:lang w:bidi="ar-SA"/>
            </w:rPr>
          </w:pPr>
        </w:p>
      </w:tc>
      <w:tc>
        <w:tcPr>
          <w:tcW w:w="5508" w:type="dxa"/>
        </w:tcPr>
        <w:p w:rsidR="000013DE" w:rsidRDefault="000013DE" w:rsidP="00F97CE8">
          <w:pPr>
            <w:pStyle w:val="BodyText0"/>
            <w:tabs>
              <w:tab w:val="right" w:pos="10530"/>
            </w:tabs>
            <w:spacing w:before="0" w:after="0" w:line="240" w:lineRule="auto"/>
            <w:jc w:val="right"/>
            <w:rPr>
              <w:noProof/>
              <w:lang w:bidi="ar-SA"/>
            </w:rPr>
          </w:pPr>
          <w:r w:rsidRPr="004E2B9A">
            <w:rPr>
              <w:rFonts w:ascii="Arial" w:hAnsi="Arial" w:cs="Arial"/>
              <w:noProof/>
              <w:sz w:val="18"/>
              <w:szCs w:val="18"/>
              <w:lang w:bidi="ar-SA"/>
            </w:rPr>
            <w:drawing>
              <wp:inline distT="0" distB="0" distL="0" distR="0" wp14:anchorId="6E5ACA91" wp14:editId="2C1A2127">
                <wp:extent cx="1629565" cy="332509"/>
                <wp:effectExtent l="0" t="0" r="0" b="0"/>
                <wp:docPr id="2" name="Picture 7" descr="C:\Users\preetigu\AppData\Local\Microsoft\Windows\Temporary Internet Files\Content.Outlook\IHJAY7WL\Cybage Logo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5" name="Picture 7" descr="C:\Users\preetigu\AppData\Local\Microsoft\Windows\Temporary Internet Files\Content.Outlook\IHJAY7WL\Cybage Logo_20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383" cy="331656"/>
                        </a:xfrm>
                        <a:prstGeom prst="rect">
                          <a:avLst/>
                        </a:prstGeom>
                        <a:noFill/>
                        <a:ln>
                          <a:noFill/>
                        </a:ln>
                        <a:extLst/>
                      </pic:spPr>
                    </pic:pic>
                  </a:graphicData>
                </a:graphic>
              </wp:inline>
            </w:drawing>
          </w:r>
        </w:p>
      </w:tc>
    </w:tr>
  </w:tbl>
  <w:p w:rsidR="000013DE" w:rsidRDefault="000013DE" w:rsidP="00542548">
    <w:pPr>
      <w:pStyle w:val="BodyText0"/>
      <w:tabs>
        <w:tab w:val="right" w:pos="10530"/>
      </w:tabs>
      <w:spacing w:before="0" w:after="0" w:line="240" w:lineRule="auto"/>
    </w:pPr>
    <w:r>
      <w:rPr>
        <w:rStyle w:val="IntenseReferenc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18F22AEC"/>
    <w:multiLevelType w:val="hybridMultilevel"/>
    <w:tmpl w:val="C2BC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5C0210"/>
    <w:multiLevelType w:val="hybridMultilevel"/>
    <w:tmpl w:val="BE78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2">
    <w:nsid w:val="36E953F1"/>
    <w:multiLevelType w:val="hybridMultilevel"/>
    <w:tmpl w:val="2A44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E62102"/>
    <w:multiLevelType w:val="hybridMultilevel"/>
    <w:tmpl w:val="DD70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6C66186"/>
    <w:multiLevelType w:val="hybridMultilevel"/>
    <w:tmpl w:val="4D5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7A51CF"/>
    <w:multiLevelType w:val="hybridMultilevel"/>
    <w:tmpl w:val="73063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E4407"/>
    <w:multiLevelType w:val="multilevel"/>
    <w:tmpl w:val="FA60EB48"/>
    <w:lvl w:ilvl="0">
      <w:start w:val="1"/>
      <w:numFmt w:val="decimal"/>
      <w:pStyle w:val="Heading1"/>
      <w:lvlText w:val="%1"/>
      <w:lvlJc w:val="left"/>
      <w:pPr>
        <w:ind w:left="432" w:hanging="432"/>
      </w:pPr>
      <w:rPr>
        <w:rFonts w:cs="Times New Roman"/>
        <w:color w:val="FFFFFF"/>
      </w:rPr>
    </w:lvl>
    <w:lvl w:ilvl="1">
      <w:start w:val="1"/>
      <w:numFmt w:val="decimal"/>
      <w:pStyle w:val="Heading2"/>
      <w:lvlText w:val="%1.%2"/>
      <w:lvlJc w:val="left"/>
      <w:pPr>
        <w:ind w:left="666" w:hanging="576"/>
      </w:pPr>
      <w:rPr>
        <w:rFonts w:ascii="Arial" w:hAnsi="Arial" w:cs="Arial" w:hint="default"/>
        <w:b/>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8">
    <w:nsid w:val="64F137E7"/>
    <w:multiLevelType w:val="hybridMultilevel"/>
    <w:tmpl w:val="9F88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9014C4"/>
    <w:multiLevelType w:val="hybridMultilevel"/>
    <w:tmpl w:val="AADE98B8"/>
    <w:lvl w:ilvl="0" w:tplc="A184C91E">
      <w:start w:val="1"/>
      <w:numFmt w:val="bullet"/>
      <w:pStyle w:val="Bulletpointtype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0C20A18"/>
    <w:multiLevelType w:val="hybridMultilevel"/>
    <w:tmpl w:val="2EC49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37DA6"/>
    <w:multiLevelType w:val="hybridMultilevel"/>
    <w:tmpl w:val="64AE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0"/>
  </w:num>
  <w:num w:numId="4">
    <w:abstractNumId w:val="2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2"/>
  </w:num>
  <w:num w:numId="9">
    <w:abstractNumId w:val="18"/>
  </w:num>
  <w:num w:numId="10">
    <w:abstractNumId w:val="21"/>
  </w:num>
  <w:num w:numId="11">
    <w:abstractNumId w:val="1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8"/>
  </w:num>
  <w:num w:numId="15">
    <w:abstractNumId w:val="22"/>
  </w:num>
  <w:num w:numId="16">
    <w:abstractNumId w:val="15"/>
  </w:num>
  <w:num w:numId="17">
    <w:abstractNumId w:val="9"/>
  </w:num>
  <w:num w:numId="18">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A3A"/>
    <w:rsid w:val="00000D4B"/>
    <w:rsid w:val="000013DE"/>
    <w:rsid w:val="0000164A"/>
    <w:rsid w:val="0000221C"/>
    <w:rsid w:val="000025EC"/>
    <w:rsid w:val="0000278A"/>
    <w:rsid w:val="00002D62"/>
    <w:rsid w:val="00003F64"/>
    <w:rsid w:val="000067E3"/>
    <w:rsid w:val="00006CBC"/>
    <w:rsid w:val="00006FBA"/>
    <w:rsid w:val="00007AD8"/>
    <w:rsid w:val="0001013C"/>
    <w:rsid w:val="00010BE5"/>
    <w:rsid w:val="000125F5"/>
    <w:rsid w:val="0001300E"/>
    <w:rsid w:val="00013405"/>
    <w:rsid w:val="000139CE"/>
    <w:rsid w:val="000140DC"/>
    <w:rsid w:val="000144CF"/>
    <w:rsid w:val="000151AD"/>
    <w:rsid w:val="00015B9A"/>
    <w:rsid w:val="00015CF7"/>
    <w:rsid w:val="00016356"/>
    <w:rsid w:val="00016715"/>
    <w:rsid w:val="000224F1"/>
    <w:rsid w:val="0002310E"/>
    <w:rsid w:val="00023DE4"/>
    <w:rsid w:val="000245F8"/>
    <w:rsid w:val="0002463F"/>
    <w:rsid w:val="00024CFD"/>
    <w:rsid w:val="00025364"/>
    <w:rsid w:val="000258DC"/>
    <w:rsid w:val="000261BB"/>
    <w:rsid w:val="0002634E"/>
    <w:rsid w:val="0002737A"/>
    <w:rsid w:val="000305B7"/>
    <w:rsid w:val="00031D15"/>
    <w:rsid w:val="00032FC2"/>
    <w:rsid w:val="000335DD"/>
    <w:rsid w:val="00033D0A"/>
    <w:rsid w:val="000346F0"/>
    <w:rsid w:val="00034752"/>
    <w:rsid w:val="000347F2"/>
    <w:rsid w:val="0003508E"/>
    <w:rsid w:val="000356EE"/>
    <w:rsid w:val="00035C51"/>
    <w:rsid w:val="000366BF"/>
    <w:rsid w:val="00040C8A"/>
    <w:rsid w:val="00040E82"/>
    <w:rsid w:val="00041A98"/>
    <w:rsid w:val="00041BF6"/>
    <w:rsid w:val="00041D4B"/>
    <w:rsid w:val="0004277E"/>
    <w:rsid w:val="00044684"/>
    <w:rsid w:val="00044A69"/>
    <w:rsid w:val="00044C17"/>
    <w:rsid w:val="0004569B"/>
    <w:rsid w:val="00047F21"/>
    <w:rsid w:val="00050BC7"/>
    <w:rsid w:val="00052894"/>
    <w:rsid w:val="00053605"/>
    <w:rsid w:val="000537EF"/>
    <w:rsid w:val="00053D78"/>
    <w:rsid w:val="000540F2"/>
    <w:rsid w:val="00054773"/>
    <w:rsid w:val="00054B63"/>
    <w:rsid w:val="00055223"/>
    <w:rsid w:val="00057B91"/>
    <w:rsid w:val="00061048"/>
    <w:rsid w:val="00061251"/>
    <w:rsid w:val="00061976"/>
    <w:rsid w:val="00061EDD"/>
    <w:rsid w:val="00061FE9"/>
    <w:rsid w:val="00062E59"/>
    <w:rsid w:val="00063263"/>
    <w:rsid w:val="00064795"/>
    <w:rsid w:val="00065175"/>
    <w:rsid w:val="000652A0"/>
    <w:rsid w:val="00066206"/>
    <w:rsid w:val="00066815"/>
    <w:rsid w:val="00067E46"/>
    <w:rsid w:val="00070576"/>
    <w:rsid w:val="000708B4"/>
    <w:rsid w:val="00070A8D"/>
    <w:rsid w:val="00070BDF"/>
    <w:rsid w:val="00070F32"/>
    <w:rsid w:val="000712E9"/>
    <w:rsid w:val="000713E9"/>
    <w:rsid w:val="000726FE"/>
    <w:rsid w:val="000739C3"/>
    <w:rsid w:val="000746FD"/>
    <w:rsid w:val="000759F8"/>
    <w:rsid w:val="00075B43"/>
    <w:rsid w:val="00075BE1"/>
    <w:rsid w:val="00076B50"/>
    <w:rsid w:val="00076FC0"/>
    <w:rsid w:val="00077740"/>
    <w:rsid w:val="00077A6A"/>
    <w:rsid w:val="00077B1E"/>
    <w:rsid w:val="00077CCC"/>
    <w:rsid w:val="000813C5"/>
    <w:rsid w:val="00081F12"/>
    <w:rsid w:val="00082206"/>
    <w:rsid w:val="00082BB5"/>
    <w:rsid w:val="000840F3"/>
    <w:rsid w:val="00084924"/>
    <w:rsid w:val="00084D6D"/>
    <w:rsid w:val="000858BC"/>
    <w:rsid w:val="000869D1"/>
    <w:rsid w:val="00086B14"/>
    <w:rsid w:val="00086DF9"/>
    <w:rsid w:val="0009090D"/>
    <w:rsid w:val="000919FD"/>
    <w:rsid w:val="00091E84"/>
    <w:rsid w:val="000927EB"/>
    <w:rsid w:val="00092C10"/>
    <w:rsid w:val="00092C42"/>
    <w:rsid w:val="00092D90"/>
    <w:rsid w:val="000931BA"/>
    <w:rsid w:val="00093A5F"/>
    <w:rsid w:val="00093BC9"/>
    <w:rsid w:val="00094A67"/>
    <w:rsid w:val="00095812"/>
    <w:rsid w:val="0009592E"/>
    <w:rsid w:val="00097323"/>
    <w:rsid w:val="00097DB0"/>
    <w:rsid w:val="000A007D"/>
    <w:rsid w:val="000A12CF"/>
    <w:rsid w:val="000A1A7D"/>
    <w:rsid w:val="000A23C2"/>
    <w:rsid w:val="000A2430"/>
    <w:rsid w:val="000A2848"/>
    <w:rsid w:val="000A32F0"/>
    <w:rsid w:val="000A4423"/>
    <w:rsid w:val="000A55A4"/>
    <w:rsid w:val="000A68D5"/>
    <w:rsid w:val="000A7763"/>
    <w:rsid w:val="000A7832"/>
    <w:rsid w:val="000B101B"/>
    <w:rsid w:val="000B162D"/>
    <w:rsid w:val="000B21CB"/>
    <w:rsid w:val="000B2710"/>
    <w:rsid w:val="000B2E54"/>
    <w:rsid w:val="000B4004"/>
    <w:rsid w:val="000B4EBC"/>
    <w:rsid w:val="000B4F71"/>
    <w:rsid w:val="000B508A"/>
    <w:rsid w:val="000B55B0"/>
    <w:rsid w:val="000B5752"/>
    <w:rsid w:val="000B5881"/>
    <w:rsid w:val="000B5930"/>
    <w:rsid w:val="000B5A6B"/>
    <w:rsid w:val="000B5A94"/>
    <w:rsid w:val="000B604C"/>
    <w:rsid w:val="000B60A1"/>
    <w:rsid w:val="000B60E2"/>
    <w:rsid w:val="000B6AF9"/>
    <w:rsid w:val="000B741E"/>
    <w:rsid w:val="000B7515"/>
    <w:rsid w:val="000C0EB0"/>
    <w:rsid w:val="000C1900"/>
    <w:rsid w:val="000C1FD1"/>
    <w:rsid w:val="000C4833"/>
    <w:rsid w:val="000C5F2E"/>
    <w:rsid w:val="000C7FD4"/>
    <w:rsid w:val="000D0BD9"/>
    <w:rsid w:val="000D13ED"/>
    <w:rsid w:val="000D196C"/>
    <w:rsid w:val="000D2D35"/>
    <w:rsid w:val="000D2E4D"/>
    <w:rsid w:val="000D3105"/>
    <w:rsid w:val="000D361B"/>
    <w:rsid w:val="000D4207"/>
    <w:rsid w:val="000D421C"/>
    <w:rsid w:val="000D66EE"/>
    <w:rsid w:val="000D68D9"/>
    <w:rsid w:val="000D6A9C"/>
    <w:rsid w:val="000D75BC"/>
    <w:rsid w:val="000E03CD"/>
    <w:rsid w:val="000E13F1"/>
    <w:rsid w:val="000E2567"/>
    <w:rsid w:val="000E27E3"/>
    <w:rsid w:val="000E2E03"/>
    <w:rsid w:val="000E3F75"/>
    <w:rsid w:val="000E51B2"/>
    <w:rsid w:val="000E52D0"/>
    <w:rsid w:val="000E5D2A"/>
    <w:rsid w:val="000E61EE"/>
    <w:rsid w:val="000E6779"/>
    <w:rsid w:val="000E6E6B"/>
    <w:rsid w:val="000E718A"/>
    <w:rsid w:val="000E72EE"/>
    <w:rsid w:val="000E7BCE"/>
    <w:rsid w:val="000F0AA6"/>
    <w:rsid w:val="000F1117"/>
    <w:rsid w:val="000F1573"/>
    <w:rsid w:val="000F33E3"/>
    <w:rsid w:val="000F359A"/>
    <w:rsid w:val="000F38F6"/>
    <w:rsid w:val="000F421E"/>
    <w:rsid w:val="000F4E10"/>
    <w:rsid w:val="000F4E33"/>
    <w:rsid w:val="000F5E4D"/>
    <w:rsid w:val="000F7E24"/>
    <w:rsid w:val="001000E3"/>
    <w:rsid w:val="00100C44"/>
    <w:rsid w:val="00100D8E"/>
    <w:rsid w:val="0010218C"/>
    <w:rsid w:val="00102F51"/>
    <w:rsid w:val="00103E50"/>
    <w:rsid w:val="001058EE"/>
    <w:rsid w:val="0010683B"/>
    <w:rsid w:val="001069B9"/>
    <w:rsid w:val="00106A10"/>
    <w:rsid w:val="001077DF"/>
    <w:rsid w:val="00111552"/>
    <w:rsid w:val="00111C47"/>
    <w:rsid w:val="00111CD9"/>
    <w:rsid w:val="0011287D"/>
    <w:rsid w:val="00112A59"/>
    <w:rsid w:val="001133CB"/>
    <w:rsid w:val="00113F02"/>
    <w:rsid w:val="001155E4"/>
    <w:rsid w:val="00115E0C"/>
    <w:rsid w:val="00116743"/>
    <w:rsid w:val="00120698"/>
    <w:rsid w:val="00121300"/>
    <w:rsid w:val="00121D4B"/>
    <w:rsid w:val="001222B6"/>
    <w:rsid w:val="0012275E"/>
    <w:rsid w:val="00123EE2"/>
    <w:rsid w:val="001240EF"/>
    <w:rsid w:val="001244F9"/>
    <w:rsid w:val="00124957"/>
    <w:rsid w:val="00124C2D"/>
    <w:rsid w:val="0012529D"/>
    <w:rsid w:val="001267E1"/>
    <w:rsid w:val="00127784"/>
    <w:rsid w:val="00127CFA"/>
    <w:rsid w:val="00127E2D"/>
    <w:rsid w:val="0013160B"/>
    <w:rsid w:val="00131830"/>
    <w:rsid w:val="001318D3"/>
    <w:rsid w:val="001319DA"/>
    <w:rsid w:val="00131A71"/>
    <w:rsid w:val="00132305"/>
    <w:rsid w:val="00132674"/>
    <w:rsid w:val="0013270A"/>
    <w:rsid w:val="001327DA"/>
    <w:rsid w:val="00132A41"/>
    <w:rsid w:val="00133234"/>
    <w:rsid w:val="00133C32"/>
    <w:rsid w:val="00134B66"/>
    <w:rsid w:val="001359A9"/>
    <w:rsid w:val="001360E2"/>
    <w:rsid w:val="00136E1D"/>
    <w:rsid w:val="00137E86"/>
    <w:rsid w:val="00140B83"/>
    <w:rsid w:val="0014220D"/>
    <w:rsid w:val="00142478"/>
    <w:rsid w:val="001433B7"/>
    <w:rsid w:val="00143413"/>
    <w:rsid w:val="0014465B"/>
    <w:rsid w:val="00145040"/>
    <w:rsid w:val="00146F77"/>
    <w:rsid w:val="00147287"/>
    <w:rsid w:val="00147307"/>
    <w:rsid w:val="00147BAB"/>
    <w:rsid w:val="00150ACD"/>
    <w:rsid w:val="00151F36"/>
    <w:rsid w:val="00152261"/>
    <w:rsid w:val="00152DD6"/>
    <w:rsid w:val="001549F1"/>
    <w:rsid w:val="00154B11"/>
    <w:rsid w:val="00154D3D"/>
    <w:rsid w:val="0015577A"/>
    <w:rsid w:val="00155FE9"/>
    <w:rsid w:val="0015687A"/>
    <w:rsid w:val="00156D15"/>
    <w:rsid w:val="00156D1F"/>
    <w:rsid w:val="00157993"/>
    <w:rsid w:val="00161A74"/>
    <w:rsid w:val="00161B6F"/>
    <w:rsid w:val="00163879"/>
    <w:rsid w:val="001644C4"/>
    <w:rsid w:val="001646C2"/>
    <w:rsid w:val="00164741"/>
    <w:rsid w:val="00164C03"/>
    <w:rsid w:val="00165185"/>
    <w:rsid w:val="001653C8"/>
    <w:rsid w:val="00165505"/>
    <w:rsid w:val="00165B33"/>
    <w:rsid w:val="00165B49"/>
    <w:rsid w:val="00166181"/>
    <w:rsid w:val="00166245"/>
    <w:rsid w:val="00166D4F"/>
    <w:rsid w:val="001703BF"/>
    <w:rsid w:val="0017071F"/>
    <w:rsid w:val="00170C78"/>
    <w:rsid w:val="00171ED9"/>
    <w:rsid w:val="0017261C"/>
    <w:rsid w:val="00172752"/>
    <w:rsid w:val="00173981"/>
    <w:rsid w:val="00175E46"/>
    <w:rsid w:val="0017687D"/>
    <w:rsid w:val="001803F2"/>
    <w:rsid w:val="00180DA7"/>
    <w:rsid w:val="00180F39"/>
    <w:rsid w:val="00181CD7"/>
    <w:rsid w:val="00181ECC"/>
    <w:rsid w:val="001826C7"/>
    <w:rsid w:val="00182830"/>
    <w:rsid w:val="00183612"/>
    <w:rsid w:val="00183F70"/>
    <w:rsid w:val="00184504"/>
    <w:rsid w:val="001854D3"/>
    <w:rsid w:val="00185F85"/>
    <w:rsid w:val="00186FFE"/>
    <w:rsid w:val="00187048"/>
    <w:rsid w:val="001903E3"/>
    <w:rsid w:val="00190692"/>
    <w:rsid w:val="00191AAB"/>
    <w:rsid w:val="00191D2A"/>
    <w:rsid w:val="00192B49"/>
    <w:rsid w:val="00193EA2"/>
    <w:rsid w:val="00194104"/>
    <w:rsid w:val="001942D1"/>
    <w:rsid w:val="0019458A"/>
    <w:rsid w:val="001947AB"/>
    <w:rsid w:val="00194C80"/>
    <w:rsid w:val="0019529D"/>
    <w:rsid w:val="001954E1"/>
    <w:rsid w:val="001962B2"/>
    <w:rsid w:val="0019652D"/>
    <w:rsid w:val="00196F31"/>
    <w:rsid w:val="001973D7"/>
    <w:rsid w:val="001975B5"/>
    <w:rsid w:val="00197B92"/>
    <w:rsid w:val="001A0A42"/>
    <w:rsid w:val="001A1E91"/>
    <w:rsid w:val="001A1EE4"/>
    <w:rsid w:val="001A2691"/>
    <w:rsid w:val="001A2836"/>
    <w:rsid w:val="001A32F1"/>
    <w:rsid w:val="001A3761"/>
    <w:rsid w:val="001A3CAF"/>
    <w:rsid w:val="001A4110"/>
    <w:rsid w:val="001A5570"/>
    <w:rsid w:val="001A584C"/>
    <w:rsid w:val="001A59AD"/>
    <w:rsid w:val="001A639C"/>
    <w:rsid w:val="001A7723"/>
    <w:rsid w:val="001A79E8"/>
    <w:rsid w:val="001B05F4"/>
    <w:rsid w:val="001B1E95"/>
    <w:rsid w:val="001B2AAB"/>
    <w:rsid w:val="001B3BF8"/>
    <w:rsid w:val="001B4279"/>
    <w:rsid w:val="001B51AE"/>
    <w:rsid w:val="001B6354"/>
    <w:rsid w:val="001B6697"/>
    <w:rsid w:val="001B6719"/>
    <w:rsid w:val="001B727B"/>
    <w:rsid w:val="001B76B7"/>
    <w:rsid w:val="001B791C"/>
    <w:rsid w:val="001C0969"/>
    <w:rsid w:val="001C246A"/>
    <w:rsid w:val="001C36CA"/>
    <w:rsid w:val="001C39F9"/>
    <w:rsid w:val="001C3CBC"/>
    <w:rsid w:val="001C3CDE"/>
    <w:rsid w:val="001C4BA8"/>
    <w:rsid w:val="001C51D3"/>
    <w:rsid w:val="001C5226"/>
    <w:rsid w:val="001C6F69"/>
    <w:rsid w:val="001D0770"/>
    <w:rsid w:val="001D16EB"/>
    <w:rsid w:val="001D1C4F"/>
    <w:rsid w:val="001D1CF3"/>
    <w:rsid w:val="001D20F4"/>
    <w:rsid w:val="001D2513"/>
    <w:rsid w:val="001D3445"/>
    <w:rsid w:val="001D766B"/>
    <w:rsid w:val="001D7678"/>
    <w:rsid w:val="001E00BF"/>
    <w:rsid w:val="001E12AB"/>
    <w:rsid w:val="001E3BBB"/>
    <w:rsid w:val="001E423C"/>
    <w:rsid w:val="001E50DA"/>
    <w:rsid w:val="001E5803"/>
    <w:rsid w:val="001E59F4"/>
    <w:rsid w:val="001E5CDB"/>
    <w:rsid w:val="001E6832"/>
    <w:rsid w:val="001E68E2"/>
    <w:rsid w:val="001F004D"/>
    <w:rsid w:val="001F0D67"/>
    <w:rsid w:val="001F12F6"/>
    <w:rsid w:val="001F1593"/>
    <w:rsid w:val="001F1650"/>
    <w:rsid w:val="001F1C8C"/>
    <w:rsid w:val="001F2860"/>
    <w:rsid w:val="001F2980"/>
    <w:rsid w:val="001F2EDE"/>
    <w:rsid w:val="001F3DB9"/>
    <w:rsid w:val="001F5130"/>
    <w:rsid w:val="001F57A1"/>
    <w:rsid w:val="001F5927"/>
    <w:rsid w:val="001F5957"/>
    <w:rsid w:val="001F6176"/>
    <w:rsid w:val="001F723E"/>
    <w:rsid w:val="001F73E2"/>
    <w:rsid w:val="001F7F8A"/>
    <w:rsid w:val="00200441"/>
    <w:rsid w:val="00201263"/>
    <w:rsid w:val="00202DCE"/>
    <w:rsid w:val="00203721"/>
    <w:rsid w:val="002042F4"/>
    <w:rsid w:val="0020457B"/>
    <w:rsid w:val="002073B2"/>
    <w:rsid w:val="002104C4"/>
    <w:rsid w:val="00210D38"/>
    <w:rsid w:val="00211144"/>
    <w:rsid w:val="00211B3A"/>
    <w:rsid w:val="00212377"/>
    <w:rsid w:val="002128F7"/>
    <w:rsid w:val="00212C59"/>
    <w:rsid w:val="00212F55"/>
    <w:rsid w:val="002137C4"/>
    <w:rsid w:val="002150C2"/>
    <w:rsid w:val="00216B20"/>
    <w:rsid w:val="00217454"/>
    <w:rsid w:val="00217BCF"/>
    <w:rsid w:val="00217C57"/>
    <w:rsid w:val="00217E09"/>
    <w:rsid w:val="00222994"/>
    <w:rsid w:val="00223272"/>
    <w:rsid w:val="002240F7"/>
    <w:rsid w:val="00224B8C"/>
    <w:rsid w:val="00224E7B"/>
    <w:rsid w:val="00224FEB"/>
    <w:rsid w:val="002253A2"/>
    <w:rsid w:val="002259A2"/>
    <w:rsid w:val="002267A9"/>
    <w:rsid w:val="00226B9E"/>
    <w:rsid w:val="0022770A"/>
    <w:rsid w:val="00232F61"/>
    <w:rsid w:val="00233D2B"/>
    <w:rsid w:val="002344B1"/>
    <w:rsid w:val="0023453B"/>
    <w:rsid w:val="00234CE8"/>
    <w:rsid w:val="00235B2D"/>
    <w:rsid w:val="00236AB7"/>
    <w:rsid w:val="00236B6E"/>
    <w:rsid w:val="002377F9"/>
    <w:rsid w:val="00243CCE"/>
    <w:rsid w:val="00245719"/>
    <w:rsid w:val="00245B26"/>
    <w:rsid w:val="00246785"/>
    <w:rsid w:val="002468F7"/>
    <w:rsid w:val="00246B08"/>
    <w:rsid w:val="002472A7"/>
    <w:rsid w:val="00247C9D"/>
    <w:rsid w:val="00247EEA"/>
    <w:rsid w:val="002502C2"/>
    <w:rsid w:val="002503CD"/>
    <w:rsid w:val="00250D5D"/>
    <w:rsid w:val="002514AF"/>
    <w:rsid w:val="002517AB"/>
    <w:rsid w:val="002523BD"/>
    <w:rsid w:val="00253A0F"/>
    <w:rsid w:val="002541F5"/>
    <w:rsid w:val="0025443F"/>
    <w:rsid w:val="00254B00"/>
    <w:rsid w:val="00255240"/>
    <w:rsid w:val="002559EB"/>
    <w:rsid w:val="002565EA"/>
    <w:rsid w:val="0025688B"/>
    <w:rsid w:val="00256F47"/>
    <w:rsid w:val="0025710F"/>
    <w:rsid w:val="00257D03"/>
    <w:rsid w:val="00260320"/>
    <w:rsid w:val="00261643"/>
    <w:rsid w:val="00261BD6"/>
    <w:rsid w:val="00261D33"/>
    <w:rsid w:val="00261E9F"/>
    <w:rsid w:val="002622E5"/>
    <w:rsid w:val="00262992"/>
    <w:rsid w:val="00262E75"/>
    <w:rsid w:val="002637AD"/>
    <w:rsid w:val="0026405A"/>
    <w:rsid w:val="00265B17"/>
    <w:rsid w:val="00265D92"/>
    <w:rsid w:val="0026686F"/>
    <w:rsid w:val="0027085F"/>
    <w:rsid w:val="00271A60"/>
    <w:rsid w:val="00271D32"/>
    <w:rsid w:val="0027283E"/>
    <w:rsid w:val="00272C8C"/>
    <w:rsid w:val="00273EAD"/>
    <w:rsid w:val="0027456E"/>
    <w:rsid w:val="002745A9"/>
    <w:rsid w:val="00275C18"/>
    <w:rsid w:val="00280D49"/>
    <w:rsid w:val="0028272C"/>
    <w:rsid w:val="00282C4E"/>
    <w:rsid w:val="00282F0E"/>
    <w:rsid w:val="00283FC7"/>
    <w:rsid w:val="00285587"/>
    <w:rsid w:val="002856CB"/>
    <w:rsid w:val="00286432"/>
    <w:rsid w:val="002875D1"/>
    <w:rsid w:val="00290015"/>
    <w:rsid w:val="002902CC"/>
    <w:rsid w:val="00290722"/>
    <w:rsid w:val="00291601"/>
    <w:rsid w:val="0029182F"/>
    <w:rsid w:val="00291891"/>
    <w:rsid w:val="00291EA5"/>
    <w:rsid w:val="0029271C"/>
    <w:rsid w:val="00292C61"/>
    <w:rsid w:val="00292DCA"/>
    <w:rsid w:val="00293FD7"/>
    <w:rsid w:val="002945E2"/>
    <w:rsid w:val="00294660"/>
    <w:rsid w:val="00294F66"/>
    <w:rsid w:val="00295261"/>
    <w:rsid w:val="00295665"/>
    <w:rsid w:val="00295836"/>
    <w:rsid w:val="00296661"/>
    <w:rsid w:val="00297A7F"/>
    <w:rsid w:val="00297D39"/>
    <w:rsid w:val="002A0131"/>
    <w:rsid w:val="002A04B4"/>
    <w:rsid w:val="002A2422"/>
    <w:rsid w:val="002A2A89"/>
    <w:rsid w:val="002A2BDF"/>
    <w:rsid w:val="002A320D"/>
    <w:rsid w:val="002A3DCD"/>
    <w:rsid w:val="002A4B62"/>
    <w:rsid w:val="002A4BA7"/>
    <w:rsid w:val="002A588B"/>
    <w:rsid w:val="002A5F16"/>
    <w:rsid w:val="002A6C85"/>
    <w:rsid w:val="002A6DC2"/>
    <w:rsid w:val="002A7398"/>
    <w:rsid w:val="002A76F7"/>
    <w:rsid w:val="002A7739"/>
    <w:rsid w:val="002A78D7"/>
    <w:rsid w:val="002A7D1F"/>
    <w:rsid w:val="002B01F6"/>
    <w:rsid w:val="002B05B9"/>
    <w:rsid w:val="002B15CA"/>
    <w:rsid w:val="002B1B25"/>
    <w:rsid w:val="002B3B26"/>
    <w:rsid w:val="002B40F3"/>
    <w:rsid w:val="002B4931"/>
    <w:rsid w:val="002B4EDC"/>
    <w:rsid w:val="002B5C06"/>
    <w:rsid w:val="002B5DAC"/>
    <w:rsid w:val="002B6941"/>
    <w:rsid w:val="002C0C87"/>
    <w:rsid w:val="002C0E4F"/>
    <w:rsid w:val="002C2CDF"/>
    <w:rsid w:val="002C3D63"/>
    <w:rsid w:val="002C3F55"/>
    <w:rsid w:val="002C4F7C"/>
    <w:rsid w:val="002C5345"/>
    <w:rsid w:val="002C5495"/>
    <w:rsid w:val="002C615F"/>
    <w:rsid w:val="002C7058"/>
    <w:rsid w:val="002C77A4"/>
    <w:rsid w:val="002D062C"/>
    <w:rsid w:val="002D1022"/>
    <w:rsid w:val="002D3DED"/>
    <w:rsid w:val="002D406D"/>
    <w:rsid w:val="002D50E8"/>
    <w:rsid w:val="002D5D9F"/>
    <w:rsid w:val="002D6A6B"/>
    <w:rsid w:val="002D7374"/>
    <w:rsid w:val="002D7CE5"/>
    <w:rsid w:val="002E0A07"/>
    <w:rsid w:val="002E1277"/>
    <w:rsid w:val="002E1C38"/>
    <w:rsid w:val="002E1E48"/>
    <w:rsid w:val="002E2166"/>
    <w:rsid w:val="002E24B9"/>
    <w:rsid w:val="002E2545"/>
    <w:rsid w:val="002E39A0"/>
    <w:rsid w:val="002E3DAA"/>
    <w:rsid w:val="002E3EEF"/>
    <w:rsid w:val="002E425F"/>
    <w:rsid w:val="002E4E4B"/>
    <w:rsid w:val="002E6F10"/>
    <w:rsid w:val="002F0326"/>
    <w:rsid w:val="002F065B"/>
    <w:rsid w:val="002F167A"/>
    <w:rsid w:val="002F1D53"/>
    <w:rsid w:val="002F1D99"/>
    <w:rsid w:val="002F28AC"/>
    <w:rsid w:val="002F28DD"/>
    <w:rsid w:val="002F3D41"/>
    <w:rsid w:val="002F3F29"/>
    <w:rsid w:val="002F410E"/>
    <w:rsid w:val="002F43CA"/>
    <w:rsid w:val="002F52A0"/>
    <w:rsid w:val="002F539F"/>
    <w:rsid w:val="002F600C"/>
    <w:rsid w:val="002F69F5"/>
    <w:rsid w:val="002F7A7C"/>
    <w:rsid w:val="002F7B9D"/>
    <w:rsid w:val="002F7FE7"/>
    <w:rsid w:val="00301D40"/>
    <w:rsid w:val="003023AA"/>
    <w:rsid w:val="00302D7E"/>
    <w:rsid w:val="003033E8"/>
    <w:rsid w:val="00304A6B"/>
    <w:rsid w:val="00304CFB"/>
    <w:rsid w:val="003063B4"/>
    <w:rsid w:val="003069BE"/>
    <w:rsid w:val="00307668"/>
    <w:rsid w:val="00310099"/>
    <w:rsid w:val="00310410"/>
    <w:rsid w:val="00311B29"/>
    <w:rsid w:val="0031440E"/>
    <w:rsid w:val="00316097"/>
    <w:rsid w:val="00316A06"/>
    <w:rsid w:val="00317491"/>
    <w:rsid w:val="00317584"/>
    <w:rsid w:val="0032024B"/>
    <w:rsid w:val="00321E26"/>
    <w:rsid w:val="0032264B"/>
    <w:rsid w:val="003227EA"/>
    <w:rsid w:val="00323128"/>
    <w:rsid w:val="00323536"/>
    <w:rsid w:val="00324F10"/>
    <w:rsid w:val="00325F50"/>
    <w:rsid w:val="003269BD"/>
    <w:rsid w:val="003305F8"/>
    <w:rsid w:val="00330A77"/>
    <w:rsid w:val="003320B2"/>
    <w:rsid w:val="0033280C"/>
    <w:rsid w:val="00333A1D"/>
    <w:rsid w:val="00334186"/>
    <w:rsid w:val="003349B5"/>
    <w:rsid w:val="00334C22"/>
    <w:rsid w:val="0033618F"/>
    <w:rsid w:val="003362A3"/>
    <w:rsid w:val="00336C29"/>
    <w:rsid w:val="00336FC5"/>
    <w:rsid w:val="003374EB"/>
    <w:rsid w:val="00340AE6"/>
    <w:rsid w:val="0034165F"/>
    <w:rsid w:val="00342208"/>
    <w:rsid w:val="00342C48"/>
    <w:rsid w:val="00344CCD"/>
    <w:rsid w:val="003452D7"/>
    <w:rsid w:val="003455AA"/>
    <w:rsid w:val="00345DB0"/>
    <w:rsid w:val="00345FB0"/>
    <w:rsid w:val="0034667B"/>
    <w:rsid w:val="00346812"/>
    <w:rsid w:val="00350277"/>
    <w:rsid w:val="0035070D"/>
    <w:rsid w:val="00351653"/>
    <w:rsid w:val="00351666"/>
    <w:rsid w:val="00351B14"/>
    <w:rsid w:val="003522FD"/>
    <w:rsid w:val="00353835"/>
    <w:rsid w:val="00353E50"/>
    <w:rsid w:val="00357580"/>
    <w:rsid w:val="003579EE"/>
    <w:rsid w:val="00357EA3"/>
    <w:rsid w:val="00360CF2"/>
    <w:rsid w:val="00360D6D"/>
    <w:rsid w:val="00362A42"/>
    <w:rsid w:val="00363DD5"/>
    <w:rsid w:val="00364363"/>
    <w:rsid w:val="003644A4"/>
    <w:rsid w:val="00364619"/>
    <w:rsid w:val="00364B7A"/>
    <w:rsid w:val="00364FBE"/>
    <w:rsid w:val="00365BE5"/>
    <w:rsid w:val="00366F3B"/>
    <w:rsid w:val="00366F79"/>
    <w:rsid w:val="00366FC9"/>
    <w:rsid w:val="00367CEF"/>
    <w:rsid w:val="00372409"/>
    <w:rsid w:val="003749C5"/>
    <w:rsid w:val="003749EE"/>
    <w:rsid w:val="003757BC"/>
    <w:rsid w:val="003771A0"/>
    <w:rsid w:val="00380123"/>
    <w:rsid w:val="00380812"/>
    <w:rsid w:val="00380A57"/>
    <w:rsid w:val="0038157D"/>
    <w:rsid w:val="00381729"/>
    <w:rsid w:val="003831A8"/>
    <w:rsid w:val="003834AB"/>
    <w:rsid w:val="00383B15"/>
    <w:rsid w:val="00384220"/>
    <w:rsid w:val="0038445F"/>
    <w:rsid w:val="00384D25"/>
    <w:rsid w:val="00385973"/>
    <w:rsid w:val="00386780"/>
    <w:rsid w:val="00386EF0"/>
    <w:rsid w:val="003871B7"/>
    <w:rsid w:val="00387815"/>
    <w:rsid w:val="003879B7"/>
    <w:rsid w:val="003901E0"/>
    <w:rsid w:val="003903ED"/>
    <w:rsid w:val="0039061E"/>
    <w:rsid w:val="00390A2C"/>
    <w:rsid w:val="00390FEA"/>
    <w:rsid w:val="00392D73"/>
    <w:rsid w:val="0039417B"/>
    <w:rsid w:val="003946E3"/>
    <w:rsid w:val="003948C0"/>
    <w:rsid w:val="0039492B"/>
    <w:rsid w:val="00394A1F"/>
    <w:rsid w:val="00394DEF"/>
    <w:rsid w:val="00394E38"/>
    <w:rsid w:val="00394FEB"/>
    <w:rsid w:val="00396483"/>
    <w:rsid w:val="0039666B"/>
    <w:rsid w:val="00396B65"/>
    <w:rsid w:val="003972FD"/>
    <w:rsid w:val="003A0024"/>
    <w:rsid w:val="003A05EC"/>
    <w:rsid w:val="003A120E"/>
    <w:rsid w:val="003A1BE9"/>
    <w:rsid w:val="003A3269"/>
    <w:rsid w:val="003A3964"/>
    <w:rsid w:val="003A4531"/>
    <w:rsid w:val="003A4BC9"/>
    <w:rsid w:val="003A4FF9"/>
    <w:rsid w:val="003A591A"/>
    <w:rsid w:val="003A5E41"/>
    <w:rsid w:val="003A64ED"/>
    <w:rsid w:val="003A6AAF"/>
    <w:rsid w:val="003B255B"/>
    <w:rsid w:val="003B283D"/>
    <w:rsid w:val="003B297D"/>
    <w:rsid w:val="003B332B"/>
    <w:rsid w:val="003B373C"/>
    <w:rsid w:val="003B3FCD"/>
    <w:rsid w:val="003B43EE"/>
    <w:rsid w:val="003B5B5F"/>
    <w:rsid w:val="003B60AA"/>
    <w:rsid w:val="003B6D3B"/>
    <w:rsid w:val="003B6E5B"/>
    <w:rsid w:val="003B7914"/>
    <w:rsid w:val="003C0458"/>
    <w:rsid w:val="003C0F0B"/>
    <w:rsid w:val="003C1CAC"/>
    <w:rsid w:val="003C4AB3"/>
    <w:rsid w:val="003C4C02"/>
    <w:rsid w:val="003C4DF2"/>
    <w:rsid w:val="003C5CA9"/>
    <w:rsid w:val="003C5CCE"/>
    <w:rsid w:val="003C5E74"/>
    <w:rsid w:val="003C6CD9"/>
    <w:rsid w:val="003C70C7"/>
    <w:rsid w:val="003D061E"/>
    <w:rsid w:val="003D1DA5"/>
    <w:rsid w:val="003D2DBE"/>
    <w:rsid w:val="003D3638"/>
    <w:rsid w:val="003D4771"/>
    <w:rsid w:val="003D513F"/>
    <w:rsid w:val="003D56D7"/>
    <w:rsid w:val="003D579E"/>
    <w:rsid w:val="003D59C1"/>
    <w:rsid w:val="003D62A7"/>
    <w:rsid w:val="003D6368"/>
    <w:rsid w:val="003E02AD"/>
    <w:rsid w:val="003E0CCE"/>
    <w:rsid w:val="003E2139"/>
    <w:rsid w:val="003E223C"/>
    <w:rsid w:val="003E420E"/>
    <w:rsid w:val="003E490A"/>
    <w:rsid w:val="003E512F"/>
    <w:rsid w:val="003E5EC4"/>
    <w:rsid w:val="003E5FF9"/>
    <w:rsid w:val="003E6186"/>
    <w:rsid w:val="003E6AEB"/>
    <w:rsid w:val="003E7ACC"/>
    <w:rsid w:val="003E7D48"/>
    <w:rsid w:val="003F000B"/>
    <w:rsid w:val="003F045D"/>
    <w:rsid w:val="003F062E"/>
    <w:rsid w:val="003F06D2"/>
    <w:rsid w:val="003F0E67"/>
    <w:rsid w:val="003F1517"/>
    <w:rsid w:val="003F1997"/>
    <w:rsid w:val="003F2870"/>
    <w:rsid w:val="003F29D5"/>
    <w:rsid w:val="003F2A68"/>
    <w:rsid w:val="003F40B3"/>
    <w:rsid w:val="003F47D7"/>
    <w:rsid w:val="003F53D1"/>
    <w:rsid w:val="003F5997"/>
    <w:rsid w:val="003F5DF9"/>
    <w:rsid w:val="003F65EA"/>
    <w:rsid w:val="003F721A"/>
    <w:rsid w:val="00400EE7"/>
    <w:rsid w:val="004014A9"/>
    <w:rsid w:val="00401BB0"/>
    <w:rsid w:val="00402078"/>
    <w:rsid w:val="00402107"/>
    <w:rsid w:val="00402817"/>
    <w:rsid w:val="0040407C"/>
    <w:rsid w:val="0040502D"/>
    <w:rsid w:val="00406BAC"/>
    <w:rsid w:val="00406EFE"/>
    <w:rsid w:val="00410218"/>
    <w:rsid w:val="0041224F"/>
    <w:rsid w:val="004123BA"/>
    <w:rsid w:val="004123D2"/>
    <w:rsid w:val="00412709"/>
    <w:rsid w:val="00412C0E"/>
    <w:rsid w:val="00412EE5"/>
    <w:rsid w:val="00413535"/>
    <w:rsid w:val="004157C9"/>
    <w:rsid w:val="00417AF8"/>
    <w:rsid w:val="00417E9D"/>
    <w:rsid w:val="0042111D"/>
    <w:rsid w:val="0042343F"/>
    <w:rsid w:val="0042391D"/>
    <w:rsid w:val="00423A32"/>
    <w:rsid w:val="00424357"/>
    <w:rsid w:val="004243F6"/>
    <w:rsid w:val="00425136"/>
    <w:rsid w:val="00425348"/>
    <w:rsid w:val="00426038"/>
    <w:rsid w:val="004267A8"/>
    <w:rsid w:val="0042696F"/>
    <w:rsid w:val="00426C13"/>
    <w:rsid w:val="00426E92"/>
    <w:rsid w:val="00427660"/>
    <w:rsid w:val="00427D94"/>
    <w:rsid w:val="0043152A"/>
    <w:rsid w:val="0043177D"/>
    <w:rsid w:val="0043210E"/>
    <w:rsid w:val="0043260A"/>
    <w:rsid w:val="00433973"/>
    <w:rsid w:val="00433DE9"/>
    <w:rsid w:val="00433EF4"/>
    <w:rsid w:val="00433EFE"/>
    <w:rsid w:val="004341E0"/>
    <w:rsid w:val="004351CD"/>
    <w:rsid w:val="00435550"/>
    <w:rsid w:val="0043579E"/>
    <w:rsid w:val="00435ED9"/>
    <w:rsid w:val="0044032C"/>
    <w:rsid w:val="00441A66"/>
    <w:rsid w:val="00441C21"/>
    <w:rsid w:val="00441C5B"/>
    <w:rsid w:val="0044259C"/>
    <w:rsid w:val="00442E3C"/>
    <w:rsid w:val="004445F3"/>
    <w:rsid w:val="00444B7D"/>
    <w:rsid w:val="00445EE7"/>
    <w:rsid w:val="00446024"/>
    <w:rsid w:val="00446789"/>
    <w:rsid w:val="00446A34"/>
    <w:rsid w:val="0044785B"/>
    <w:rsid w:val="0045013A"/>
    <w:rsid w:val="00452820"/>
    <w:rsid w:val="00453B57"/>
    <w:rsid w:val="00453D87"/>
    <w:rsid w:val="0045406B"/>
    <w:rsid w:val="0045430F"/>
    <w:rsid w:val="004571A1"/>
    <w:rsid w:val="00457A50"/>
    <w:rsid w:val="00457A9D"/>
    <w:rsid w:val="00461D04"/>
    <w:rsid w:val="0046225E"/>
    <w:rsid w:val="004628CA"/>
    <w:rsid w:val="0046343D"/>
    <w:rsid w:val="004635E3"/>
    <w:rsid w:val="00464934"/>
    <w:rsid w:val="00464D04"/>
    <w:rsid w:val="00465425"/>
    <w:rsid w:val="00465E7E"/>
    <w:rsid w:val="004669D5"/>
    <w:rsid w:val="0046767E"/>
    <w:rsid w:val="00467719"/>
    <w:rsid w:val="00467CF8"/>
    <w:rsid w:val="0047023A"/>
    <w:rsid w:val="00471980"/>
    <w:rsid w:val="004721AE"/>
    <w:rsid w:val="004727FC"/>
    <w:rsid w:val="00473285"/>
    <w:rsid w:val="004732C9"/>
    <w:rsid w:val="00474EF3"/>
    <w:rsid w:val="00475CC4"/>
    <w:rsid w:val="004763EB"/>
    <w:rsid w:val="00476791"/>
    <w:rsid w:val="0047718A"/>
    <w:rsid w:val="0048006E"/>
    <w:rsid w:val="00483071"/>
    <w:rsid w:val="004836A1"/>
    <w:rsid w:val="00483DEC"/>
    <w:rsid w:val="00484A49"/>
    <w:rsid w:val="00484C7D"/>
    <w:rsid w:val="004858EF"/>
    <w:rsid w:val="004859B2"/>
    <w:rsid w:val="004860EF"/>
    <w:rsid w:val="004863A8"/>
    <w:rsid w:val="00486B59"/>
    <w:rsid w:val="00490574"/>
    <w:rsid w:val="00491029"/>
    <w:rsid w:val="00491255"/>
    <w:rsid w:val="00491C25"/>
    <w:rsid w:val="004932D2"/>
    <w:rsid w:val="0049536E"/>
    <w:rsid w:val="00495B4B"/>
    <w:rsid w:val="00496612"/>
    <w:rsid w:val="004977B4"/>
    <w:rsid w:val="00497D14"/>
    <w:rsid w:val="004A06FE"/>
    <w:rsid w:val="004A088F"/>
    <w:rsid w:val="004A08D7"/>
    <w:rsid w:val="004A0C34"/>
    <w:rsid w:val="004A184A"/>
    <w:rsid w:val="004A1A37"/>
    <w:rsid w:val="004A1BA3"/>
    <w:rsid w:val="004A37BE"/>
    <w:rsid w:val="004A3FFD"/>
    <w:rsid w:val="004A4161"/>
    <w:rsid w:val="004A4B31"/>
    <w:rsid w:val="004A5586"/>
    <w:rsid w:val="004A5BA9"/>
    <w:rsid w:val="004A6790"/>
    <w:rsid w:val="004A695A"/>
    <w:rsid w:val="004A7CCA"/>
    <w:rsid w:val="004B046E"/>
    <w:rsid w:val="004B063F"/>
    <w:rsid w:val="004B0EAB"/>
    <w:rsid w:val="004B0FE2"/>
    <w:rsid w:val="004B2F74"/>
    <w:rsid w:val="004B3348"/>
    <w:rsid w:val="004B3599"/>
    <w:rsid w:val="004B46FB"/>
    <w:rsid w:val="004B4797"/>
    <w:rsid w:val="004B5038"/>
    <w:rsid w:val="004B5979"/>
    <w:rsid w:val="004B5AAC"/>
    <w:rsid w:val="004B5D20"/>
    <w:rsid w:val="004B61E5"/>
    <w:rsid w:val="004B646E"/>
    <w:rsid w:val="004B6DA5"/>
    <w:rsid w:val="004B7A93"/>
    <w:rsid w:val="004C0480"/>
    <w:rsid w:val="004C0504"/>
    <w:rsid w:val="004C0628"/>
    <w:rsid w:val="004C0897"/>
    <w:rsid w:val="004C0D6F"/>
    <w:rsid w:val="004C0E7B"/>
    <w:rsid w:val="004C1D2B"/>
    <w:rsid w:val="004C1E3E"/>
    <w:rsid w:val="004C22EE"/>
    <w:rsid w:val="004C36C9"/>
    <w:rsid w:val="004C3878"/>
    <w:rsid w:val="004C397B"/>
    <w:rsid w:val="004C39E5"/>
    <w:rsid w:val="004C40E9"/>
    <w:rsid w:val="004C5C64"/>
    <w:rsid w:val="004C6D4A"/>
    <w:rsid w:val="004C74EE"/>
    <w:rsid w:val="004C7587"/>
    <w:rsid w:val="004D066A"/>
    <w:rsid w:val="004D11CC"/>
    <w:rsid w:val="004D12F8"/>
    <w:rsid w:val="004D1DCA"/>
    <w:rsid w:val="004D2561"/>
    <w:rsid w:val="004D69F2"/>
    <w:rsid w:val="004D6E19"/>
    <w:rsid w:val="004D73F3"/>
    <w:rsid w:val="004D7855"/>
    <w:rsid w:val="004E03EE"/>
    <w:rsid w:val="004E079B"/>
    <w:rsid w:val="004E0BC0"/>
    <w:rsid w:val="004E1505"/>
    <w:rsid w:val="004E1FBA"/>
    <w:rsid w:val="004E2C30"/>
    <w:rsid w:val="004E4060"/>
    <w:rsid w:val="004E43D1"/>
    <w:rsid w:val="004E556C"/>
    <w:rsid w:val="004E632A"/>
    <w:rsid w:val="004E6B65"/>
    <w:rsid w:val="004E6FDE"/>
    <w:rsid w:val="004E71B5"/>
    <w:rsid w:val="004F0771"/>
    <w:rsid w:val="004F0963"/>
    <w:rsid w:val="004F0ED1"/>
    <w:rsid w:val="004F1AF4"/>
    <w:rsid w:val="004F2E06"/>
    <w:rsid w:val="004F45D3"/>
    <w:rsid w:val="004F5D28"/>
    <w:rsid w:val="004F729B"/>
    <w:rsid w:val="00500BDE"/>
    <w:rsid w:val="005012E4"/>
    <w:rsid w:val="00501685"/>
    <w:rsid w:val="00502757"/>
    <w:rsid w:val="00505863"/>
    <w:rsid w:val="00506771"/>
    <w:rsid w:val="00506F3C"/>
    <w:rsid w:val="0051090D"/>
    <w:rsid w:val="00510E5D"/>
    <w:rsid w:val="00511A93"/>
    <w:rsid w:val="00512AFE"/>
    <w:rsid w:val="00513328"/>
    <w:rsid w:val="00513EB7"/>
    <w:rsid w:val="005148FF"/>
    <w:rsid w:val="00515717"/>
    <w:rsid w:val="00515AD1"/>
    <w:rsid w:val="00516D85"/>
    <w:rsid w:val="00516E5C"/>
    <w:rsid w:val="0051758F"/>
    <w:rsid w:val="00520672"/>
    <w:rsid w:val="00521C3A"/>
    <w:rsid w:val="00521E49"/>
    <w:rsid w:val="005222C6"/>
    <w:rsid w:val="005229AC"/>
    <w:rsid w:val="00523A77"/>
    <w:rsid w:val="00524899"/>
    <w:rsid w:val="005258B2"/>
    <w:rsid w:val="005266BF"/>
    <w:rsid w:val="005268DE"/>
    <w:rsid w:val="005277ED"/>
    <w:rsid w:val="00527B97"/>
    <w:rsid w:val="00527EF1"/>
    <w:rsid w:val="005302DB"/>
    <w:rsid w:val="00530668"/>
    <w:rsid w:val="00532614"/>
    <w:rsid w:val="00532908"/>
    <w:rsid w:val="00532CE0"/>
    <w:rsid w:val="0053500C"/>
    <w:rsid w:val="00535059"/>
    <w:rsid w:val="00535175"/>
    <w:rsid w:val="00535446"/>
    <w:rsid w:val="005372DC"/>
    <w:rsid w:val="0053746B"/>
    <w:rsid w:val="00540691"/>
    <w:rsid w:val="00540A06"/>
    <w:rsid w:val="00540EC2"/>
    <w:rsid w:val="005410EF"/>
    <w:rsid w:val="00541CA7"/>
    <w:rsid w:val="00542548"/>
    <w:rsid w:val="00542593"/>
    <w:rsid w:val="005425FA"/>
    <w:rsid w:val="0054287D"/>
    <w:rsid w:val="00542D96"/>
    <w:rsid w:val="00542ECB"/>
    <w:rsid w:val="00543CC6"/>
    <w:rsid w:val="00543DA9"/>
    <w:rsid w:val="00543F4C"/>
    <w:rsid w:val="00545C22"/>
    <w:rsid w:val="005466CC"/>
    <w:rsid w:val="00546C87"/>
    <w:rsid w:val="005474F6"/>
    <w:rsid w:val="005477C7"/>
    <w:rsid w:val="00547EE0"/>
    <w:rsid w:val="00547F44"/>
    <w:rsid w:val="0055048D"/>
    <w:rsid w:val="00550AE1"/>
    <w:rsid w:val="005516EA"/>
    <w:rsid w:val="005517A9"/>
    <w:rsid w:val="00554B3C"/>
    <w:rsid w:val="0055618C"/>
    <w:rsid w:val="005565EC"/>
    <w:rsid w:val="00556F67"/>
    <w:rsid w:val="00557A39"/>
    <w:rsid w:val="00557FFE"/>
    <w:rsid w:val="00560455"/>
    <w:rsid w:val="00560ACD"/>
    <w:rsid w:val="00562EAD"/>
    <w:rsid w:val="0056329C"/>
    <w:rsid w:val="0056331E"/>
    <w:rsid w:val="005635EF"/>
    <w:rsid w:val="00563C41"/>
    <w:rsid w:val="00563FEF"/>
    <w:rsid w:val="005646E1"/>
    <w:rsid w:val="00564EAE"/>
    <w:rsid w:val="0056649E"/>
    <w:rsid w:val="00567074"/>
    <w:rsid w:val="005672DB"/>
    <w:rsid w:val="00567DB2"/>
    <w:rsid w:val="00567E4A"/>
    <w:rsid w:val="00567FF8"/>
    <w:rsid w:val="00570928"/>
    <w:rsid w:val="00571315"/>
    <w:rsid w:val="00571A87"/>
    <w:rsid w:val="00572493"/>
    <w:rsid w:val="005742CD"/>
    <w:rsid w:val="005747B7"/>
    <w:rsid w:val="005758E0"/>
    <w:rsid w:val="00575907"/>
    <w:rsid w:val="0057662E"/>
    <w:rsid w:val="00576786"/>
    <w:rsid w:val="005767E5"/>
    <w:rsid w:val="00576D35"/>
    <w:rsid w:val="005804F1"/>
    <w:rsid w:val="00581953"/>
    <w:rsid w:val="00581E93"/>
    <w:rsid w:val="00581F80"/>
    <w:rsid w:val="005823D8"/>
    <w:rsid w:val="00582A01"/>
    <w:rsid w:val="005833DF"/>
    <w:rsid w:val="005836A0"/>
    <w:rsid w:val="00583F54"/>
    <w:rsid w:val="005848D4"/>
    <w:rsid w:val="00584F7C"/>
    <w:rsid w:val="00586937"/>
    <w:rsid w:val="00590379"/>
    <w:rsid w:val="005904EF"/>
    <w:rsid w:val="00590785"/>
    <w:rsid w:val="005908A1"/>
    <w:rsid w:val="0059179B"/>
    <w:rsid w:val="00592544"/>
    <w:rsid w:val="00592773"/>
    <w:rsid w:val="00592AAA"/>
    <w:rsid w:val="00593083"/>
    <w:rsid w:val="00595004"/>
    <w:rsid w:val="00595F45"/>
    <w:rsid w:val="0059666B"/>
    <w:rsid w:val="00596930"/>
    <w:rsid w:val="0059732F"/>
    <w:rsid w:val="00597E21"/>
    <w:rsid w:val="005A0550"/>
    <w:rsid w:val="005A087D"/>
    <w:rsid w:val="005A1057"/>
    <w:rsid w:val="005A1227"/>
    <w:rsid w:val="005A1DB0"/>
    <w:rsid w:val="005A2968"/>
    <w:rsid w:val="005A29E7"/>
    <w:rsid w:val="005A38D2"/>
    <w:rsid w:val="005A5020"/>
    <w:rsid w:val="005A61FA"/>
    <w:rsid w:val="005B08DC"/>
    <w:rsid w:val="005B14C6"/>
    <w:rsid w:val="005B1B5C"/>
    <w:rsid w:val="005B4BA9"/>
    <w:rsid w:val="005B5AF2"/>
    <w:rsid w:val="005B5F9F"/>
    <w:rsid w:val="005B6029"/>
    <w:rsid w:val="005B65D5"/>
    <w:rsid w:val="005B6B6D"/>
    <w:rsid w:val="005C004D"/>
    <w:rsid w:val="005C0D61"/>
    <w:rsid w:val="005C3B76"/>
    <w:rsid w:val="005C3B8D"/>
    <w:rsid w:val="005C5F12"/>
    <w:rsid w:val="005C77E8"/>
    <w:rsid w:val="005D1EBC"/>
    <w:rsid w:val="005D33AA"/>
    <w:rsid w:val="005D36F8"/>
    <w:rsid w:val="005D4110"/>
    <w:rsid w:val="005D4258"/>
    <w:rsid w:val="005D4E65"/>
    <w:rsid w:val="005D5107"/>
    <w:rsid w:val="005D654C"/>
    <w:rsid w:val="005D70D8"/>
    <w:rsid w:val="005E1527"/>
    <w:rsid w:val="005E163B"/>
    <w:rsid w:val="005E1AD7"/>
    <w:rsid w:val="005E3663"/>
    <w:rsid w:val="005E416C"/>
    <w:rsid w:val="005F1283"/>
    <w:rsid w:val="005F14F9"/>
    <w:rsid w:val="005F169D"/>
    <w:rsid w:val="005F16D1"/>
    <w:rsid w:val="005F17B9"/>
    <w:rsid w:val="005F1DF8"/>
    <w:rsid w:val="005F211B"/>
    <w:rsid w:val="005F2BD6"/>
    <w:rsid w:val="005F3489"/>
    <w:rsid w:val="005F3BD7"/>
    <w:rsid w:val="005F51F3"/>
    <w:rsid w:val="005F6227"/>
    <w:rsid w:val="005F664D"/>
    <w:rsid w:val="005F7264"/>
    <w:rsid w:val="00600FB2"/>
    <w:rsid w:val="006012FC"/>
    <w:rsid w:val="006020D3"/>
    <w:rsid w:val="00602A9A"/>
    <w:rsid w:val="00603AFE"/>
    <w:rsid w:val="00604617"/>
    <w:rsid w:val="00604715"/>
    <w:rsid w:val="00605005"/>
    <w:rsid w:val="006057A6"/>
    <w:rsid w:val="00607441"/>
    <w:rsid w:val="0060748C"/>
    <w:rsid w:val="0061064B"/>
    <w:rsid w:val="00610724"/>
    <w:rsid w:val="00611744"/>
    <w:rsid w:val="00611C2D"/>
    <w:rsid w:val="00612260"/>
    <w:rsid w:val="0061268E"/>
    <w:rsid w:val="00612D67"/>
    <w:rsid w:val="006135DF"/>
    <w:rsid w:val="00614A6C"/>
    <w:rsid w:val="00614E2D"/>
    <w:rsid w:val="00615002"/>
    <w:rsid w:val="00615DC8"/>
    <w:rsid w:val="00615ECF"/>
    <w:rsid w:val="006160FB"/>
    <w:rsid w:val="00616ABC"/>
    <w:rsid w:val="00616C97"/>
    <w:rsid w:val="00616D8D"/>
    <w:rsid w:val="00616F4B"/>
    <w:rsid w:val="00617B0D"/>
    <w:rsid w:val="00621EF7"/>
    <w:rsid w:val="00622294"/>
    <w:rsid w:val="00622438"/>
    <w:rsid w:val="006227AE"/>
    <w:rsid w:val="006227BC"/>
    <w:rsid w:val="0062484E"/>
    <w:rsid w:val="006248E5"/>
    <w:rsid w:val="00624B19"/>
    <w:rsid w:val="00625179"/>
    <w:rsid w:val="006253D3"/>
    <w:rsid w:val="00631087"/>
    <w:rsid w:val="006348DC"/>
    <w:rsid w:val="00634A1D"/>
    <w:rsid w:val="006351AB"/>
    <w:rsid w:val="00636A53"/>
    <w:rsid w:val="00637D8C"/>
    <w:rsid w:val="00640482"/>
    <w:rsid w:val="00641180"/>
    <w:rsid w:val="006417E0"/>
    <w:rsid w:val="00642CD9"/>
    <w:rsid w:val="00645BB8"/>
    <w:rsid w:val="00646C53"/>
    <w:rsid w:val="00647CA2"/>
    <w:rsid w:val="00650164"/>
    <w:rsid w:val="00650456"/>
    <w:rsid w:val="00650644"/>
    <w:rsid w:val="00651162"/>
    <w:rsid w:val="00651192"/>
    <w:rsid w:val="0065155D"/>
    <w:rsid w:val="00651C7A"/>
    <w:rsid w:val="00651FFA"/>
    <w:rsid w:val="00653517"/>
    <w:rsid w:val="00653DA6"/>
    <w:rsid w:val="00654020"/>
    <w:rsid w:val="00655834"/>
    <w:rsid w:val="00656BE8"/>
    <w:rsid w:val="00656E9D"/>
    <w:rsid w:val="00657234"/>
    <w:rsid w:val="0065747A"/>
    <w:rsid w:val="00657C2A"/>
    <w:rsid w:val="00661AFF"/>
    <w:rsid w:val="00661D85"/>
    <w:rsid w:val="006624DB"/>
    <w:rsid w:val="00662639"/>
    <w:rsid w:val="00662C29"/>
    <w:rsid w:val="006634AF"/>
    <w:rsid w:val="00664A28"/>
    <w:rsid w:val="00670253"/>
    <w:rsid w:val="00670F2C"/>
    <w:rsid w:val="006717D8"/>
    <w:rsid w:val="006720BF"/>
    <w:rsid w:val="006723EC"/>
    <w:rsid w:val="00672C64"/>
    <w:rsid w:val="00673727"/>
    <w:rsid w:val="00673ED0"/>
    <w:rsid w:val="0067487D"/>
    <w:rsid w:val="0067626B"/>
    <w:rsid w:val="006762C1"/>
    <w:rsid w:val="006776ED"/>
    <w:rsid w:val="006806F1"/>
    <w:rsid w:val="006807BB"/>
    <w:rsid w:val="00680B33"/>
    <w:rsid w:val="006818FE"/>
    <w:rsid w:val="00681D01"/>
    <w:rsid w:val="0068257B"/>
    <w:rsid w:val="006834B3"/>
    <w:rsid w:val="006835E2"/>
    <w:rsid w:val="006837E9"/>
    <w:rsid w:val="00685D59"/>
    <w:rsid w:val="00687162"/>
    <w:rsid w:val="00687257"/>
    <w:rsid w:val="006908CE"/>
    <w:rsid w:val="0069095A"/>
    <w:rsid w:val="0069101F"/>
    <w:rsid w:val="00692A67"/>
    <w:rsid w:val="00692A72"/>
    <w:rsid w:val="00693765"/>
    <w:rsid w:val="006942D5"/>
    <w:rsid w:val="00694315"/>
    <w:rsid w:val="00694959"/>
    <w:rsid w:val="00695459"/>
    <w:rsid w:val="0069571F"/>
    <w:rsid w:val="00695A95"/>
    <w:rsid w:val="00695BF4"/>
    <w:rsid w:val="0069661A"/>
    <w:rsid w:val="006A098F"/>
    <w:rsid w:val="006A0CBA"/>
    <w:rsid w:val="006A1C38"/>
    <w:rsid w:val="006A1D6E"/>
    <w:rsid w:val="006A3F9E"/>
    <w:rsid w:val="006A416C"/>
    <w:rsid w:val="006A5F86"/>
    <w:rsid w:val="006A7DAF"/>
    <w:rsid w:val="006A7E99"/>
    <w:rsid w:val="006B1269"/>
    <w:rsid w:val="006B13B4"/>
    <w:rsid w:val="006B2A72"/>
    <w:rsid w:val="006B2CE3"/>
    <w:rsid w:val="006B3B46"/>
    <w:rsid w:val="006B3C1A"/>
    <w:rsid w:val="006B5547"/>
    <w:rsid w:val="006B58BC"/>
    <w:rsid w:val="006B5AAF"/>
    <w:rsid w:val="006B7150"/>
    <w:rsid w:val="006B7310"/>
    <w:rsid w:val="006B7B25"/>
    <w:rsid w:val="006B7F65"/>
    <w:rsid w:val="006C0135"/>
    <w:rsid w:val="006C1657"/>
    <w:rsid w:val="006C1F99"/>
    <w:rsid w:val="006C2F63"/>
    <w:rsid w:val="006C6A73"/>
    <w:rsid w:val="006D09FD"/>
    <w:rsid w:val="006D1A6D"/>
    <w:rsid w:val="006D2521"/>
    <w:rsid w:val="006D376F"/>
    <w:rsid w:val="006D44A0"/>
    <w:rsid w:val="006D6780"/>
    <w:rsid w:val="006D6AAD"/>
    <w:rsid w:val="006D6EEF"/>
    <w:rsid w:val="006D6FCD"/>
    <w:rsid w:val="006D7297"/>
    <w:rsid w:val="006D74E9"/>
    <w:rsid w:val="006E0BE4"/>
    <w:rsid w:val="006E0E60"/>
    <w:rsid w:val="006E1343"/>
    <w:rsid w:val="006E2B86"/>
    <w:rsid w:val="006E3DEF"/>
    <w:rsid w:val="006E4346"/>
    <w:rsid w:val="006E4AB8"/>
    <w:rsid w:val="006E5AB7"/>
    <w:rsid w:val="006E5EBE"/>
    <w:rsid w:val="006E75FF"/>
    <w:rsid w:val="006E7973"/>
    <w:rsid w:val="006F0586"/>
    <w:rsid w:val="006F0D13"/>
    <w:rsid w:val="006F249A"/>
    <w:rsid w:val="006F47FA"/>
    <w:rsid w:val="006F4BBE"/>
    <w:rsid w:val="006F5E3F"/>
    <w:rsid w:val="006F67E3"/>
    <w:rsid w:val="006F7A71"/>
    <w:rsid w:val="007001A7"/>
    <w:rsid w:val="00700B78"/>
    <w:rsid w:val="00700C8F"/>
    <w:rsid w:val="00700D10"/>
    <w:rsid w:val="00700DA5"/>
    <w:rsid w:val="00700F15"/>
    <w:rsid w:val="00701590"/>
    <w:rsid w:val="00701C7E"/>
    <w:rsid w:val="00702D42"/>
    <w:rsid w:val="007032E9"/>
    <w:rsid w:val="007034D1"/>
    <w:rsid w:val="00704415"/>
    <w:rsid w:val="00704FEF"/>
    <w:rsid w:val="007065E3"/>
    <w:rsid w:val="00706849"/>
    <w:rsid w:val="00707DB5"/>
    <w:rsid w:val="007102A8"/>
    <w:rsid w:val="00712AD2"/>
    <w:rsid w:val="00712CD2"/>
    <w:rsid w:val="0071351E"/>
    <w:rsid w:val="00713B98"/>
    <w:rsid w:val="00716187"/>
    <w:rsid w:val="00716B8D"/>
    <w:rsid w:val="00717220"/>
    <w:rsid w:val="00717850"/>
    <w:rsid w:val="007204EC"/>
    <w:rsid w:val="0072055C"/>
    <w:rsid w:val="0072063E"/>
    <w:rsid w:val="00721A19"/>
    <w:rsid w:val="007223BE"/>
    <w:rsid w:val="007233C4"/>
    <w:rsid w:val="007243D2"/>
    <w:rsid w:val="00724E98"/>
    <w:rsid w:val="0072508A"/>
    <w:rsid w:val="007252B5"/>
    <w:rsid w:val="007261AC"/>
    <w:rsid w:val="00727C7F"/>
    <w:rsid w:val="00727D59"/>
    <w:rsid w:val="00730C17"/>
    <w:rsid w:val="00731830"/>
    <w:rsid w:val="0073192D"/>
    <w:rsid w:val="00731ABD"/>
    <w:rsid w:val="00731FB7"/>
    <w:rsid w:val="00732B9D"/>
    <w:rsid w:val="0073306A"/>
    <w:rsid w:val="007335A5"/>
    <w:rsid w:val="00733A0B"/>
    <w:rsid w:val="0073498B"/>
    <w:rsid w:val="00734DEB"/>
    <w:rsid w:val="00735459"/>
    <w:rsid w:val="00735912"/>
    <w:rsid w:val="007366BE"/>
    <w:rsid w:val="007368CB"/>
    <w:rsid w:val="00736F72"/>
    <w:rsid w:val="00737830"/>
    <w:rsid w:val="00740AF7"/>
    <w:rsid w:val="00740D24"/>
    <w:rsid w:val="00741538"/>
    <w:rsid w:val="0074174B"/>
    <w:rsid w:val="00741D93"/>
    <w:rsid w:val="00742C31"/>
    <w:rsid w:val="00744DC6"/>
    <w:rsid w:val="00745423"/>
    <w:rsid w:val="007455D5"/>
    <w:rsid w:val="007457B1"/>
    <w:rsid w:val="00745C51"/>
    <w:rsid w:val="00745D46"/>
    <w:rsid w:val="00747D4D"/>
    <w:rsid w:val="0075046D"/>
    <w:rsid w:val="00750653"/>
    <w:rsid w:val="0075112C"/>
    <w:rsid w:val="00752FBD"/>
    <w:rsid w:val="0075364C"/>
    <w:rsid w:val="007542D3"/>
    <w:rsid w:val="00754586"/>
    <w:rsid w:val="00754DE9"/>
    <w:rsid w:val="00755BE3"/>
    <w:rsid w:val="007560F6"/>
    <w:rsid w:val="00756BAF"/>
    <w:rsid w:val="007571D0"/>
    <w:rsid w:val="007575B3"/>
    <w:rsid w:val="00757C27"/>
    <w:rsid w:val="007612DC"/>
    <w:rsid w:val="007616C3"/>
    <w:rsid w:val="007627D7"/>
    <w:rsid w:val="00762E6C"/>
    <w:rsid w:val="007630CC"/>
    <w:rsid w:val="00763124"/>
    <w:rsid w:val="0076325E"/>
    <w:rsid w:val="007647ED"/>
    <w:rsid w:val="00764846"/>
    <w:rsid w:val="007650B3"/>
    <w:rsid w:val="00766065"/>
    <w:rsid w:val="00766E85"/>
    <w:rsid w:val="00767869"/>
    <w:rsid w:val="00767DF7"/>
    <w:rsid w:val="007705D9"/>
    <w:rsid w:val="00770990"/>
    <w:rsid w:val="0077108F"/>
    <w:rsid w:val="0077211C"/>
    <w:rsid w:val="00772233"/>
    <w:rsid w:val="007739E1"/>
    <w:rsid w:val="00773ED6"/>
    <w:rsid w:val="0077472A"/>
    <w:rsid w:val="0077511A"/>
    <w:rsid w:val="007757FB"/>
    <w:rsid w:val="007768ED"/>
    <w:rsid w:val="0077768C"/>
    <w:rsid w:val="00777878"/>
    <w:rsid w:val="00780CBB"/>
    <w:rsid w:val="007811DA"/>
    <w:rsid w:val="007813DE"/>
    <w:rsid w:val="0078201F"/>
    <w:rsid w:val="00782B78"/>
    <w:rsid w:val="00783022"/>
    <w:rsid w:val="0078398B"/>
    <w:rsid w:val="007843CE"/>
    <w:rsid w:val="00784453"/>
    <w:rsid w:val="0078464A"/>
    <w:rsid w:val="007846CC"/>
    <w:rsid w:val="0078523C"/>
    <w:rsid w:val="00785BF4"/>
    <w:rsid w:val="00786306"/>
    <w:rsid w:val="00786984"/>
    <w:rsid w:val="00787F8D"/>
    <w:rsid w:val="0079022C"/>
    <w:rsid w:val="00790A6E"/>
    <w:rsid w:val="0079103E"/>
    <w:rsid w:val="007923FE"/>
    <w:rsid w:val="0079307C"/>
    <w:rsid w:val="00793936"/>
    <w:rsid w:val="00793E53"/>
    <w:rsid w:val="00794891"/>
    <w:rsid w:val="00794C0D"/>
    <w:rsid w:val="00795E49"/>
    <w:rsid w:val="0079600C"/>
    <w:rsid w:val="007968A5"/>
    <w:rsid w:val="00796968"/>
    <w:rsid w:val="00796FDE"/>
    <w:rsid w:val="0079715D"/>
    <w:rsid w:val="00797166"/>
    <w:rsid w:val="007975B3"/>
    <w:rsid w:val="0079768C"/>
    <w:rsid w:val="00797AAB"/>
    <w:rsid w:val="00797DD9"/>
    <w:rsid w:val="007A0340"/>
    <w:rsid w:val="007A1503"/>
    <w:rsid w:val="007A22C5"/>
    <w:rsid w:val="007A4BA9"/>
    <w:rsid w:val="007A7054"/>
    <w:rsid w:val="007A763A"/>
    <w:rsid w:val="007B0031"/>
    <w:rsid w:val="007B0426"/>
    <w:rsid w:val="007B0F4A"/>
    <w:rsid w:val="007B1100"/>
    <w:rsid w:val="007B15DD"/>
    <w:rsid w:val="007B1AA0"/>
    <w:rsid w:val="007B1E35"/>
    <w:rsid w:val="007B28AA"/>
    <w:rsid w:val="007B2BFD"/>
    <w:rsid w:val="007B3D56"/>
    <w:rsid w:val="007B4155"/>
    <w:rsid w:val="007B4850"/>
    <w:rsid w:val="007B4E04"/>
    <w:rsid w:val="007B4ED7"/>
    <w:rsid w:val="007B5144"/>
    <w:rsid w:val="007B596E"/>
    <w:rsid w:val="007B6615"/>
    <w:rsid w:val="007B6E5C"/>
    <w:rsid w:val="007B7354"/>
    <w:rsid w:val="007B7D22"/>
    <w:rsid w:val="007B7E25"/>
    <w:rsid w:val="007C0261"/>
    <w:rsid w:val="007C04D7"/>
    <w:rsid w:val="007C0F77"/>
    <w:rsid w:val="007C191D"/>
    <w:rsid w:val="007C36E8"/>
    <w:rsid w:val="007C4658"/>
    <w:rsid w:val="007C4C9A"/>
    <w:rsid w:val="007C5DAD"/>
    <w:rsid w:val="007C640C"/>
    <w:rsid w:val="007C6F29"/>
    <w:rsid w:val="007C786A"/>
    <w:rsid w:val="007D03DA"/>
    <w:rsid w:val="007D05B6"/>
    <w:rsid w:val="007D1895"/>
    <w:rsid w:val="007D2329"/>
    <w:rsid w:val="007D3ACB"/>
    <w:rsid w:val="007D3D3A"/>
    <w:rsid w:val="007D5E16"/>
    <w:rsid w:val="007D6009"/>
    <w:rsid w:val="007D61B6"/>
    <w:rsid w:val="007D65C6"/>
    <w:rsid w:val="007D681E"/>
    <w:rsid w:val="007D6834"/>
    <w:rsid w:val="007D7492"/>
    <w:rsid w:val="007D7CFA"/>
    <w:rsid w:val="007D7EB1"/>
    <w:rsid w:val="007E0279"/>
    <w:rsid w:val="007E1495"/>
    <w:rsid w:val="007E181E"/>
    <w:rsid w:val="007E1B4E"/>
    <w:rsid w:val="007E2E7A"/>
    <w:rsid w:val="007E4DA2"/>
    <w:rsid w:val="007E509A"/>
    <w:rsid w:val="007E598C"/>
    <w:rsid w:val="007E69EC"/>
    <w:rsid w:val="007F127D"/>
    <w:rsid w:val="007F1354"/>
    <w:rsid w:val="007F1956"/>
    <w:rsid w:val="007F28F6"/>
    <w:rsid w:val="007F3DF5"/>
    <w:rsid w:val="007F3EAF"/>
    <w:rsid w:val="007F447E"/>
    <w:rsid w:val="007F5BB9"/>
    <w:rsid w:val="007F5C6B"/>
    <w:rsid w:val="007F5E6E"/>
    <w:rsid w:val="007F5F40"/>
    <w:rsid w:val="00800767"/>
    <w:rsid w:val="008021C6"/>
    <w:rsid w:val="00802C10"/>
    <w:rsid w:val="00803965"/>
    <w:rsid w:val="008049D5"/>
    <w:rsid w:val="00804E62"/>
    <w:rsid w:val="00805663"/>
    <w:rsid w:val="00805A0C"/>
    <w:rsid w:val="0080651F"/>
    <w:rsid w:val="00806545"/>
    <w:rsid w:val="008077EF"/>
    <w:rsid w:val="0081042F"/>
    <w:rsid w:val="00811F1E"/>
    <w:rsid w:val="00813C26"/>
    <w:rsid w:val="00814814"/>
    <w:rsid w:val="00814E68"/>
    <w:rsid w:val="00815D47"/>
    <w:rsid w:val="008160E7"/>
    <w:rsid w:val="0081658F"/>
    <w:rsid w:val="008170A1"/>
    <w:rsid w:val="008171AB"/>
    <w:rsid w:val="0082042A"/>
    <w:rsid w:val="00820ADD"/>
    <w:rsid w:val="00821B03"/>
    <w:rsid w:val="0082348E"/>
    <w:rsid w:val="008262DD"/>
    <w:rsid w:val="00826EFA"/>
    <w:rsid w:val="008275F7"/>
    <w:rsid w:val="00827692"/>
    <w:rsid w:val="008304C7"/>
    <w:rsid w:val="008350B7"/>
    <w:rsid w:val="0083585F"/>
    <w:rsid w:val="008364C3"/>
    <w:rsid w:val="00837946"/>
    <w:rsid w:val="00837D75"/>
    <w:rsid w:val="008419DC"/>
    <w:rsid w:val="00841A5A"/>
    <w:rsid w:val="0084201A"/>
    <w:rsid w:val="0084212E"/>
    <w:rsid w:val="00842EE3"/>
    <w:rsid w:val="00843803"/>
    <w:rsid w:val="00843D22"/>
    <w:rsid w:val="008445E4"/>
    <w:rsid w:val="00845D44"/>
    <w:rsid w:val="00846732"/>
    <w:rsid w:val="00846F49"/>
    <w:rsid w:val="00847759"/>
    <w:rsid w:val="00847B96"/>
    <w:rsid w:val="008503EE"/>
    <w:rsid w:val="0085083B"/>
    <w:rsid w:val="00850E57"/>
    <w:rsid w:val="00851A07"/>
    <w:rsid w:val="00852909"/>
    <w:rsid w:val="00852A4A"/>
    <w:rsid w:val="00852EF7"/>
    <w:rsid w:val="00853B4A"/>
    <w:rsid w:val="00853EFE"/>
    <w:rsid w:val="008546B0"/>
    <w:rsid w:val="00855418"/>
    <w:rsid w:val="00855A3C"/>
    <w:rsid w:val="00855E4E"/>
    <w:rsid w:val="00855F9B"/>
    <w:rsid w:val="0085773D"/>
    <w:rsid w:val="008578A2"/>
    <w:rsid w:val="00861DC6"/>
    <w:rsid w:val="0086217C"/>
    <w:rsid w:val="00862D4B"/>
    <w:rsid w:val="00863171"/>
    <w:rsid w:val="00863782"/>
    <w:rsid w:val="00863B75"/>
    <w:rsid w:val="00864636"/>
    <w:rsid w:val="0086554B"/>
    <w:rsid w:val="008663EF"/>
    <w:rsid w:val="00866F41"/>
    <w:rsid w:val="00867267"/>
    <w:rsid w:val="00870E4E"/>
    <w:rsid w:val="00871833"/>
    <w:rsid w:val="00872823"/>
    <w:rsid w:val="008734C3"/>
    <w:rsid w:val="00874D22"/>
    <w:rsid w:val="00875453"/>
    <w:rsid w:val="008758B0"/>
    <w:rsid w:val="008758DD"/>
    <w:rsid w:val="00876214"/>
    <w:rsid w:val="008768AC"/>
    <w:rsid w:val="0087777C"/>
    <w:rsid w:val="0088019B"/>
    <w:rsid w:val="0088020E"/>
    <w:rsid w:val="00880BEB"/>
    <w:rsid w:val="0088118F"/>
    <w:rsid w:val="008813CF"/>
    <w:rsid w:val="008826D0"/>
    <w:rsid w:val="008829BE"/>
    <w:rsid w:val="00882A89"/>
    <w:rsid w:val="00882D63"/>
    <w:rsid w:val="008839E8"/>
    <w:rsid w:val="00883E84"/>
    <w:rsid w:val="00883FAA"/>
    <w:rsid w:val="008841A2"/>
    <w:rsid w:val="00884FFA"/>
    <w:rsid w:val="00885A6A"/>
    <w:rsid w:val="00886E9C"/>
    <w:rsid w:val="0088704D"/>
    <w:rsid w:val="008870C4"/>
    <w:rsid w:val="008877E9"/>
    <w:rsid w:val="00890226"/>
    <w:rsid w:val="008904C0"/>
    <w:rsid w:val="008906FD"/>
    <w:rsid w:val="00890D52"/>
    <w:rsid w:val="00890DFB"/>
    <w:rsid w:val="00891003"/>
    <w:rsid w:val="008912EF"/>
    <w:rsid w:val="0089158E"/>
    <w:rsid w:val="00891F80"/>
    <w:rsid w:val="00892EEA"/>
    <w:rsid w:val="008933CB"/>
    <w:rsid w:val="008945A0"/>
    <w:rsid w:val="00894932"/>
    <w:rsid w:val="00895D7C"/>
    <w:rsid w:val="00895E2D"/>
    <w:rsid w:val="00895F7A"/>
    <w:rsid w:val="00896178"/>
    <w:rsid w:val="00897C9F"/>
    <w:rsid w:val="008A144A"/>
    <w:rsid w:val="008A20DF"/>
    <w:rsid w:val="008A2B78"/>
    <w:rsid w:val="008A411A"/>
    <w:rsid w:val="008A4A80"/>
    <w:rsid w:val="008A560B"/>
    <w:rsid w:val="008A585B"/>
    <w:rsid w:val="008A5F00"/>
    <w:rsid w:val="008A6F9E"/>
    <w:rsid w:val="008A737D"/>
    <w:rsid w:val="008A75E5"/>
    <w:rsid w:val="008B0384"/>
    <w:rsid w:val="008B108B"/>
    <w:rsid w:val="008B1D3C"/>
    <w:rsid w:val="008B2049"/>
    <w:rsid w:val="008B4D83"/>
    <w:rsid w:val="008B523A"/>
    <w:rsid w:val="008B5820"/>
    <w:rsid w:val="008B5978"/>
    <w:rsid w:val="008B5D62"/>
    <w:rsid w:val="008B6FCA"/>
    <w:rsid w:val="008B7C06"/>
    <w:rsid w:val="008C0D59"/>
    <w:rsid w:val="008C0FFE"/>
    <w:rsid w:val="008C2449"/>
    <w:rsid w:val="008C2F83"/>
    <w:rsid w:val="008C3416"/>
    <w:rsid w:val="008C39CC"/>
    <w:rsid w:val="008C4B5C"/>
    <w:rsid w:val="008C4E5D"/>
    <w:rsid w:val="008C6447"/>
    <w:rsid w:val="008C644C"/>
    <w:rsid w:val="008C67C7"/>
    <w:rsid w:val="008C69B1"/>
    <w:rsid w:val="008C7DC3"/>
    <w:rsid w:val="008C7FCA"/>
    <w:rsid w:val="008D00F8"/>
    <w:rsid w:val="008D0410"/>
    <w:rsid w:val="008D0D33"/>
    <w:rsid w:val="008D2205"/>
    <w:rsid w:val="008D3C9E"/>
    <w:rsid w:val="008D7214"/>
    <w:rsid w:val="008E1591"/>
    <w:rsid w:val="008E7E30"/>
    <w:rsid w:val="008F00F8"/>
    <w:rsid w:val="008F0712"/>
    <w:rsid w:val="008F0971"/>
    <w:rsid w:val="008F0DD1"/>
    <w:rsid w:val="008F1DCD"/>
    <w:rsid w:val="008F2BF5"/>
    <w:rsid w:val="008F2E42"/>
    <w:rsid w:val="008F3714"/>
    <w:rsid w:val="008F3819"/>
    <w:rsid w:val="008F3C9D"/>
    <w:rsid w:val="008F41AB"/>
    <w:rsid w:val="008F4D2C"/>
    <w:rsid w:val="008F517B"/>
    <w:rsid w:val="008F59E4"/>
    <w:rsid w:val="008F6E19"/>
    <w:rsid w:val="008F70CA"/>
    <w:rsid w:val="00900028"/>
    <w:rsid w:val="009002E4"/>
    <w:rsid w:val="009004CA"/>
    <w:rsid w:val="009019A4"/>
    <w:rsid w:val="00901EF4"/>
    <w:rsid w:val="00901F33"/>
    <w:rsid w:val="00901FD6"/>
    <w:rsid w:val="009032ED"/>
    <w:rsid w:val="00903942"/>
    <w:rsid w:val="00903973"/>
    <w:rsid w:val="0090520E"/>
    <w:rsid w:val="00906132"/>
    <w:rsid w:val="00906282"/>
    <w:rsid w:val="00907170"/>
    <w:rsid w:val="009108D1"/>
    <w:rsid w:val="00910A6E"/>
    <w:rsid w:val="009125CA"/>
    <w:rsid w:val="00913CE4"/>
    <w:rsid w:val="00914602"/>
    <w:rsid w:val="009146BB"/>
    <w:rsid w:val="0091648F"/>
    <w:rsid w:val="00916F8B"/>
    <w:rsid w:val="00917678"/>
    <w:rsid w:val="00917684"/>
    <w:rsid w:val="00920676"/>
    <w:rsid w:val="00920DCB"/>
    <w:rsid w:val="009216A9"/>
    <w:rsid w:val="0092254B"/>
    <w:rsid w:val="009227B5"/>
    <w:rsid w:val="00922FFA"/>
    <w:rsid w:val="00923E7B"/>
    <w:rsid w:val="009245BE"/>
    <w:rsid w:val="009253D4"/>
    <w:rsid w:val="00925CF1"/>
    <w:rsid w:val="00927E52"/>
    <w:rsid w:val="009311FD"/>
    <w:rsid w:val="00931352"/>
    <w:rsid w:val="00931854"/>
    <w:rsid w:val="009318C2"/>
    <w:rsid w:val="00931D2F"/>
    <w:rsid w:val="009323D3"/>
    <w:rsid w:val="009326A4"/>
    <w:rsid w:val="009335DB"/>
    <w:rsid w:val="00935256"/>
    <w:rsid w:val="009359B0"/>
    <w:rsid w:val="00935BFC"/>
    <w:rsid w:val="00937334"/>
    <w:rsid w:val="00937348"/>
    <w:rsid w:val="00937BF8"/>
    <w:rsid w:val="00941096"/>
    <w:rsid w:val="009425C3"/>
    <w:rsid w:val="009427ED"/>
    <w:rsid w:val="00942A6C"/>
    <w:rsid w:val="00943207"/>
    <w:rsid w:val="0094460F"/>
    <w:rsid w:val="0094461B"/>
    <w:rsid w:val="009450C9"/>
    <w:rsid w:val="00945704"/>
    <w:rsid w:val="00945D1F"/>
    <w:rsid w:val="00945FAE"/>
    <w:rsid w:val="00947D02"/>
    <w:rsid w:val="0095075D"/>
    <w:rsid w:val="009512B8"/>
    <w:rsid w:val="0095325C"/>
    <w:rsid w:val="00954573"/>
    <w:rsid w:val="0095467A"/>
    <w:rsid w:val="009562B6"/>
    <w:rsid w:val="0095768C"/>
    <w:rsid w:val="0095772C"/>
    <w:rsid w:val="009610D9"/>
    <w:rsid w:val="009614A3"/>
    <w:rsid w:val="009620DB"/>
    <w:rsid w:val="00963BF2"/>
    <w:rsid w:val="00963C5D"/>
    <w:rsid w:val="00963D35"/>
    <w:rsid w:val="0096541F"/>
    <w:rsid w:val="00966500"/>
    <w:rsid w:val="00966616"/>
    <w:rsid w:val="00966DB7"/>
    <w:rsid w:val="009708E5"/>
    <w:rsid w:val="00971035"/>
    <w:rsid w:val="00971213"/>
    <w:rsid w:val="00972A68"/>
    <w:rsid w:val="00973A01"/>
    <w:rsid w:val="009743E7"/>
    <w:rsid w:val="0097469D"/>
    <w:rsid w:val="00974C5D"/>
    <w:rsid w:val="0097503A"/>
    <w:rsid w:val="009775BF"/>
    <w:rsid w:val="009801B3"/>
    <w:rsid w:val="00981AC7"/>
    <w:rsid w:val="00982812"/>
    <w:rsid w:val="00982BE2"/>
    <w:rsid w:val="00982C06"/>
    <w:rsid w:val="00983264"/>
    <w:rsid w:val="00983B16"/>
    <w:rsid w:val="00983F3A"/>
    <w:rsid w:val="0098478F"/>
    <w:rsid w:val="00984E59"/>
    <w:rsid w:val="00984F40"/>
    <w:rsid w:val="0098524F"/>
    <w:rsid w:val="00985490"/>
    <w:rsid w:val="00985F54"/>
    <w:rsid w:val="0098663F"/>
    <w:rsid w:val="00987E68"/>
    <w:rsid w:val="009905FF"/>
    <w:rsid w:val="00990C51"/>
    <w:rsid w:val="0099281F"/>
    <w:rsid w:val="00993048"/>
    <w:rsid w:val="009946B7"/>
    <w:rsid w:val="009950B3"/>
    <w:rsid w:val="00996250"/>
    <w:rsid w:val="0099679D"/>
    <w:rsid w:val="009978B2"/>
    <w:rsid w:val="009A00AA"/>
    <w:rsid w:val="009A097C"/>
    <w:rsid w:val="009A0F0F"/>
    <w:rsid w:val="009A1144"/>
    <w:rsid w:val="009A17A5"/>
    <w:rsid w:val="009A1D9E"/>
    <w:rsid w:val="009A220F"/>
    <w:rsid w:val="009A3CAD"/>
    <w:rsid w:val="009A4247"/>
    <w:rsid w:val="009A527B"/>
    <w:rsid w:val="009A5A15"/>
    <w:rsid w:val="009A7C0F"/>
    <w:rsid w:val="009B147C"/>
    <w:rsid w:val="009B1F83"/>
    <w:rsid w:val="009B2AF7"/>
    <w:rsid w:val="009B3E8A"/>
    <w:rsid w:val="009B4930"/>
    <w:rsid w:val="009B494B"/>
    <w:rsid w:val="009B5C00"/>
    <w:rsid w:val="009B5F32"/>
    <w:rsid w:val="009B6C2A"/>
    <w:rsid w:val="009B7E9D"/>
    <w:rsid w:val="009C01D9"/>
    <w:rsid w:val="009C0D03"/>
    <w:rsid w:val="009C17DD"/>
    <w:rsid w:val="009C235C"/>
    <w:rsid w:val="009C3466"/>
    <w:rsid w:val="009C3B1B"/>
    <w:rsid w:val="009C3C1E"/>
    <w:rsid w:val="009C463D"/>
    <w:rsid w:val="009C5300"/>
    <w:rsid w:val="009C580C"/>
    <w:rsid w:val="009C5A95"/>
    <w:rsid w:val="009C64DE"/>
    <w:rsid w:val="009C67D6"/>
    <w:rsid w:val="009C7055"/>
    <w:rsid w:val="009D2401"/>
    <w:rsid w:val="009D2618"/>
    <w:rsid w:val="009D3618"/>
    <w:rsid w:val="009D3FC9"/>
    <w:rsid w:val="009D4420"/>
    <w:rsid w:val="009D5882"/>
    <w:rsid w:val="009E05CE"/>
    <w:rsid w:val="009E1265"/>
    <w:rsid w:val="009E21E2"/>
    <w:rsid w:val="009E35B5"/>
    <w:rsid w:val="009E45A2"/>
    <w:rsid w:val="009E4B05"/>
    <w:rsid w:val="009E64FA"/>
    <w:rsid w:val="009E650A"/>
    <w:rsid w:val="009E6EF2"/>
    <w:rsid w:val="009E7D7A"/>
    <w:rsid w:val="009F1617"/>
    <w:rsid w:val="009F1881"/>
    <w:rsid w:val="009F2124"/>
    <w:rsid w:val="009F3988"/>
    <w:rsid w:val="009F4564"/>
    <w:rsid w:val="009F47FD"/>
    <w:rsid w:val="009F4FED"/>
    <w:rsid w:val="009F5419"/>
    <w:rsid w:val="009F5CEB"/>
    <w:rsid w:val="009F7BC1"/>
    <w:rsid w:val="00A00928"/>
    <w:rsid w:val="00A01F48"/>
    <w:rsid w:val="00A02FF0"/>
    <w:rsid w:val="00A040BA"/>
    <w:rsid w:val="00A062B6"/>
    <w:rsid w:val="00A06C87"/>
    <w:rsid w:val="00A0755C"/>
    <w:rsid w:val="00A1038E"/>
    <w:rsid w:val="00A11120"/>
    <w:rsid w:val="00A13BF9"/>
    <w:rsid w:val="00A13F6D"/>
    <w:rsid w:val="00A13FAF"/>
    <w:rsid w:val="00A14AAD"/>
    <w:rsid w:val="00A14FA4"/>
    <w:rsid w:val="00A15001"/>
    <w:rsid w:val="00A15B46"/>
    <w:rsid w:val="00A15E4A"/>
    <w:rsid w:val="00A1701C"/>
    <w:rsid w:val="00A2026D"/>
    <w:rsid w:val="00A20C58"/>
    <w:rsid w:val="00A220CD"/>
    <w:rsid w:val="00A228FA"/>
    <w:rsid w:val="00A230CA"/>
    <w:rsid w:val="00A237A0"/>
    <w:rsid w:val="00A2422A"/>
    <w:rsid w:val="00A24374"/>
    <w:rsid w:val="00A245AE"/>
    <w:rsid w:val="00A24E3A"/>
    <w:rsid w:val="00A261C8"/>
    <w:rsid w:val="00A270B2"/>
    <w:rsid w:val="00A31177"/>
    <w:rsid w:val="00A3179A"/>
    <w:rsid w:val="00A31E14"/>
    <w:rsid w:val="00A3292F"/>
    <w:rsid w:val="00A3356A"/>
    <w:rsid w:val="00A343D0"/>
    <w:rsid w:val="00A347E6"/>
    <w:rsid w:val="00A34D19"/>
    <w:rsid w:val="00A34D71"/>
    <w:rsid w:val="00A354B4"/>
    <w:rsid w:val="00A354F4"/>
    <w:rsid w:val="00A37205"/>
    <w:rsid w:val="00A37392"/>
    <w:rsid w:val="00A402BD"/>
    <w:rsid w:val="00A40F7E"/>
    <w:rsid w:val="00A40FB9"/>
    <w:rsid w:val="00A41860"/>
    <w:rsid w:val="00A41A5E"/>
    <w:rsid w:val="00A42390"/>
    <w:rsid w:val="00A42564"/>
    <w:rsid w:val="00A43EFE"/>
    <w:rsid w:val="00A456E5"/>
    <w:rsid w:val="00A47168"/>
    <w:rsid w:val="00A474A4"/>
    <w:rsid w:val="00A47D7F"/>
    <w:rsid w:val="00A5120F"/>
    <w:rsid w:val="00A51EC0"/>
    <w:rsid w:val="00A525D3"/>
    <w:rsid w:val="00A52751"/>
    <w:rsid w:val="00A5293F"/>
    <w:rsid w:val="00A52D17"/>
    <w:rsid w:val="00A53135"/>
    <w:rsid w:val="00A53350"/>
    <w:rsid w:val="00A53B20"/>
    <w:rsid w:val="00A53D99"/>
    <w:rsid w:val="00A54726"/>
    <w:rsid w:val="00A55FA8"/>
    <w:rsid w:val="00A568A1"/>
    <w:rsid w:val="00A56EE4"/>
    <w:rsid w:val="00A572DE"/>
    <w:rsid w:val="00A6048E"/>
    <w:rsid w:val="00A607E0"/>
    <w:rsid w:val="00A60AC7"/>
    <w:rsid w:val="00A62226"/>
    <w:rsid w:val="00A62550"/>
    <w:rsid w:val="00A635B2"/>
    <w:rsid w:val="00A64009"/>
    <w:rsid w:val="00A64610"/>
    <w:rsid w:val="00A64B01"/>
    <w:rsid w:val="00A6507D"/>
    <w:rsid w:val="00A650AA"/>
    <w:rsid w:val="00A67644"/>
    <w:rsid w:val="00A676C9"/>
    <w:rsid w:val="00A70978"/>
    <w:rsid w:val="00A73194"/>
    <w:rsid w:val="00A735B1"/>
    <w:rsid w:val="00A736BD"/>
    <w:rsid w:val="00A7455C"/>
    <w:rsid w:val="00A81230"/>
    <w:rsid w:val="00A814AB"/>
    <w:rsid w:val="00A81A6A"/>
    <w:rsid w:val="00A81D30"/>
    <w:rsid w:val="00A81E3D"/>
    <w:rsid w:val="00A82128"/>
    <w:rsid w:val="00A823D1"/>
    <w:rsid w:val="00A826E1"/>
    <w:rsid w:val="00A82CAA"/>
    <w:rsid w:val="00A830B4"/>
    <w:rsid w:val="00A84298"/>
    <w:rsid w:val="00A86264"/>
    <w:rsid w:val="00A86FEF"/>
    <w:rsid w:val="00A873F8"/>
    <w:rsid w:val="00A876EF"/>
    <w:rsid w:val="00A87FBA"/>
    <w:rsid w:val="00A912AA"/>
    <w:rsid w:val="00A9156E"/>
    <w:rsid w:val="00A917F4"/>
    <w:rsid w:val="00A919FC"/>
    <w:rsid w:val="00A9375F"/>
    <w:rsid w:val="00A93A8B"/>
    <w:rsid w:val="00A93A98"/>
    <w:rsid w:val="00A94AA4"/>
    <w:rsid w:val="00A95EB0"/>
    <w:rsid w:val="00A971C1"/>
    <w:rsid w:val="00A974A9"/>
    <w:rsid w:val="00A97C3E"/>
    <w:rsid w:val="00AA0963"/>
    <w:rsid w:val="00AA09CF"/>
    <w:rsid w:val="00AA0C31"/>
    <w:rsid w:val="00AA118C"/>
    <w:rsid w:val="00AA213D"/>
    <w:rsid w:val="00AA2393"/>
    <w:rsid w:val="00AA3B0E"/>
    <w:rsid w:val="00AA4C78"/>
    <w:rsid w:val="00AA50E5"/>
    <w:rsid w:val="00AA510C"/>
    <w:rsid w:val="00AA59EE"/>
    <w:rsid w:val="00AA5DEB"/>
    <w:rsid w:val="00AA657E"/>
    <w:rsid w:val="00AA708A"/>
    <w:rsid w:val="00AA7DF8"/>
    <w:rsid w:val="00AB00BA"/>
    <w:rsid w:val="00AB1E8B"/>
    <w:rsid w:val="00AB201A"/>
    <w:rsid w:val="00AB2201"/>
    <w:rsid w:val="00AB2D08"/>
    <w:rsid w:val="00AB33DA"/>
    <w:rsid w:val="00AB4CE4"/>
    <w:rsid w:val="00AB52A4"/>
    <w:rsid w:val="00AB55A3"/>
    <w:rsid w:val="00AB610B"/>
    <w:rsid w:val="00AB619B"/>
    <w:rsid w:val="00AB65ED"/>
    <w:rsid w:val="00AB6609"/>
    <w:rsid w:val="00AB677A"/>
    <w:rsid w:val="00AB6FA9"/>
    <w:rsid w:val="00AC0649"/>
    <w:rsid w:val="00AC10A5"/>
    <w:rsid w:val="00AC14EE"/>
    <w:rsid w:val="00AC195F"/>
    <w:rsid w:val="00AC1F59"/>
    <w:rsid w:val="00AC210B"/>
    <w:rsid w:val="00AC2C31"/>
    <w:rsid w:val="00AC32A5"/>
    <w:rsid w:val="00AC3583"/>
    <w:rsid w:val="00AC43BD"/>
    <w:rsid w:val="00AC53C2"/>
    <w:rsid w:val="00AC5F27"/>
    <w:rsid w:val="00AC5FFA"/>
    <w:rsid w:val="00AC658A"/>
    <w:rsid w:val="00AC72E9"/>
    <w:rsid w:val="00AC7E0E"/>
    <w:rsid w:val="00AD091E"/>
    <w:rsid w:val="00AD0A0F"/>
    <w:rsid w:val="00AD0FE8"/>
    <w:rsid w:val="00AD35A6"/>
    <w:rsid w:val="00AD394A"/>
    <w:rsid w:val="00AD406D"/>
    <w:rsid w:val="00AD5BAB"/>
    <w:rsid w:val="00AD6BA9"/>
    <w:rsid w:val="00AD70CA"/>
    <w:rsid w:val="00AD74B7"/>
    <w:rsid w:val="00AD750C"/>
    <w:rsid w:val="00AD7BA2"/>
    <w:rsid w:val="00AE0085"/>
    <w:rsid w:val="00AE0315"/>
    <w:rsid w:val="00AE14C9"/>
    <w:rsid w:val="00AE1604"/>
    <w:rsid w:val="00AE2145"/>
    <w:rsid w:val="00AE2692"/>
    <w:rsid w:val="00AE2961"/>
    <w:rsid w:val="00AE3008"/>
    <w:rsid w:val="00AE3C74"/>
    <w:rsid w:val="00AE40F2"/>
    <w:rsid w:val="00AE43CD"/>
    <w:rsid w:val="00AE784D"/>
    <w:rsid w:val="00AF2054"/>
    <w:rsid w:val="00AF26E9"/>
    <w:rsid w:val="00AF2862"/>
    <w:rsid w:val="00AF4548"/>
    <w:rsid w:val="00AF529F"/>
    <w:rsid w:val="00AF5AE6"/>
    <w:rsid w:val="00AF767B"/>
    <w:rsid w:val="00AF7A3E"/>
    <w:rsid w:val="00B00C59"/>
    <w:rsid w:val="00B016FA"/>
    <w:rsid w:val="00B02013"/>
    <w:rsid w:val="00B02542"/>
    <w:rsid w:val="00B02A9B"/>
    <w:rsid w:val="00B02E7F"/>
    <w:rsid w:val="00B03216"/>
    <w:rsid w:val="00B0439F"/>
    <w:rsid w:val="00B047F7"/>
    <w:rsid w:val="00B06356"/>
    <w:rsid w:val="00B0687C"/>
    <w:rsid w:val="00B06B19"/>
    <w:rsid w:val="00B06F96"/>
    <w:rsid w:val="00B07622"/>
    <w:rsid w:val="00B11840"/>
    <w:rsid w:val="00B12180"/>
    <w:rsid w:val="00B126FA"/>
    <w:rsid w:val="00B1297B"/>
    <w:rsid w:val="00B13C1E"/>
    <w:rsid w:val="00B1492D"/>
    <w:rsid w:val="00B151F2"/>
    <w:rsid w:val="00B159BA"/>
    <w:rsid w:val="00B15A7F"/>
    <w:rsid w:val="00B15E66"/>
    <w:rsid w:val="00B165AE"/>
    <w:rsid w:val="00B179E1"/>
    <w:rsid w:val="00B208B4"/>
    <w:rsid w:val="00B209AD"/>
    <w:rsid w:val="00B21653"/>
    <w:rsid w:val="00B22650"/>
    <w:rsid w:val="00B22E0C"/>
    <w:rsid w:val="00B23658"/>
    <w:rsid w:val="00B23CFD"/>
    <w:rsid w:val="00B244D5"/>
    <w:rsid w:val="00B25198"/>
    <w:rsid w:val="00B26813"/>
    <w:rsid w:val="00B26CB4"/>
    <w:rsid w:val="00B27CC0"/>
    <w:rsid w:val="00B27D86"/>
    <w:rsid w:val="00B31C65"/>
    <w:rsid w:val="00B3238B"/>
    <w:rsid w:val="00B32C69"/>
    <w:rsid w:val="00B338FD"/>
    <w:rsid w:val="00B355B1"/>
    <w:rsid w:val="00B362C8"/>
    <w:rsid w:val="00B36309"/>
    <w:rsid w:val="00B36520"/>
    <w:rsid w:val="00B36962"/>
    <w:rsid w:val="00B37990"/>
    <w:rsid w:val="00B40540"/>
    <w:rsid w:val="00B40CCA"/>
    <w:rsid w:val="00B418FF"/>
    <w:rsid w:val="00B41F0D"/>
    <w:rsid w:val="00B42133"/>
    <w:rsid w:val="00B426AA"/>
    <w:rsid w:val="00B4386B"/>
    <w:rsid w:val="00B4392C"/>
    <w:rsid w:val="00B43FA2"/>
    <w:rsid w:val="00B44C8D"/>
    <w:rsid w:val="00B44F32"/>
    <w:rsid w:val="00B45D41"/>
    <w:rsid w:val="00B47511"/>
    <w:rsid w:val="00B475FF"/>
    <w:rsid w:val="00B477F2"/>
    <w:rsid w:val="00B50374"/>
    <w:rsid w:val="00B504AF"/>
    <w:rsid w:val="00B505EC"/>
    <w:rsid w:val="00B5074A"/>
    <w:rsid w:val="00B5173A"/>
    <w:rsid w:val="00B51875"/>
    <w:rsid w:val="00B51CA5"/>
    <w:rsid w:val="00B51CEA"/>
    <w:rsid w:val="00B51FA8"/>
    <w:rsid w:val="00B52932"/>
    <w:rsid w:val="00B52BF5"/>
    <w:rsid w:val="00B52F9C"/>
    <w:rsid w:val="00B54BB3"/>
    <w:rsid w:val="00B5551A"/>
    <w:rsid w:val="00B55B77"/>
    <w:rsid w:val="00B56317"/>
    <w:rsid w:val="00B56953"/>
    <w:rsid w:val="00B577C7"/>
    <w:rsid w:val="00B57E82"/>
    <w:rsid w:val="00B61471"/>
    <w:rsid w:val="00B62E2F"/>
    <w:rsid w:val="00B6310B"/>
    <w:rsid w:val="00B6392B"/>
    <w:rsid w:val="00B64359"/>
    <w:rsid w:val="00B64F60"/>
    <w:rsid w:val="00B65B78"/>
    <w:rsid w:val="00B65E03"/>
    <w:rsid w:val="00B66054"/>
    <w:rsid w:val="00B6680A"/>
    <w:rsid w:val="00B67439"/>
    <w:rsid w:val="00B6773B"/>
    <w:rsid w:val="00B7156D"/>
    <w:rsid w:val="00B72319"/>
    <w:rsid w:val="00B730EF"/>
    <w:rsid w:val="00B7344F"/>
    <w:rsid w:val="00B74B9D"/>
    <w:rsid w:val="00B76DE0"/>
    <w:rsid w:val="00B76EE7"/>
    <w:rsid w:val="00B775C8"/>
    <w:rsid w:val="00B77EBE"/>
    <w:rsid w:val="00B804B2"/>
    <w:rsid w:val="00B80E95"/>
    <w:rsid w:val="00B81900"/>
    <w:rsid w:val="00B81D75"/>
    <w:rsid w:val="00B82159"/>
    <w:rsid w:val="00B82801"/>
    <w:rsid w:val="00B83FFB"/>
    <w:rsid w:val="00B859D6"/>
    <w:rsid w:val="00B8673C"/>
    <w:rsid w:val="00B87190"/>
    <w:rsid w:val="00B87333"/>
    <w:rsid w:val="00B91D5E"/>
    <w:rsid w:val="00B9274B"/>
    <w:rsid w:val="00B932B7"/>
    <w:rsid w:val="00B94BF7"/>
    <w:rsid w:val="00B94DFF"/>
    <w:rsid w:val="00B952EF"/>
    <w:rsid w:val="00B963D6"/>
    <w:rsid w:val="00B96499"/>
    <w:rsid w:val="00B97BE6"/>
    <w:rsid w:val="00BA0F54"/>
    <w:rsid w:val="00BA1AEB"/>
    <w:rsid w:val="00BA1FA8"/>
    <w:rsid w:val="00BA239D"/>
    <w:rsid w:val="00BA252A"/>
    <w:rsid w:val="00BA4091"/>
    <w:rsid w:val="00BA49D0"/>
    <w:rsid w:val="00BA4AA5"/>
    <w:rsid w:val="00BA5216"/>
    <w:rsid w:val="00BA681F"/>
    <w:rsid w:val="00BA75C0"/>
    <w:rsid w:val="00BB23AE"/>
    <w:rsid w:val="00BB2BAC"/>
    <w:rsid w:val="00BB3103"/>
    <w:rsid w:val="00BB31C0"/>
    <w:rsid w:val="00BB323F"/>
    <w:rsid w:val="00BB34A4"/>
    <w:rsid w:val="00BB378A"/>
    <w:rsid w:val="00BB395E"/>
    <w:rsid w:val="00BB4FA9"/>
    <w:rsid w:val="00BB6272"/>
    <w:rsid w:val="00BB682E"/>
    <w:rsid w:val="00BC0506"/>
    <w:rsid w:val="00BC05BD"/>
    <w:rsid w:val="00BC09FA"/>
    <w:rsid w:val="00BC1C34"/>
    <w:rsid w:val="00BC2497"/>
    <w:rsid w:val="00BC2C29"/>
    <w:rsid w:val="00BC322B"/>
    <w:rsid w:val="00BC35DB"/>
    <w:rsid w:val="00BC409C"/>
    <w:rsid w:val="00BC6077"/>
    <w:rsid w:val="00BC7846"/>
    <w:rsid w:val="00BD0C50"/>
    <w:rsid w:val="00BD156E"/>
    <w:rsid w:val="00BD185F"/>
    <w:rsid w:val="00BD2CF1"/>
    <w:rsid w:val="00BD2F4B"/>
    <w:rsid w:val="00BD3A68"/>
    <w:rsid w:val="00BD42FC"/>
    <w:rsid w:val="00BD694E"/>
    <w:rsid w:val="00BD7284"/>
    <w:rsid w:val="00BD72A5"/>
    <w:rsid w:val="00BD755A"/>
    <w:rsid w:val="00BE02BC"/>
    <w:rsid w:val="00BE2290"/>
    <w:rsid w:val="00BE281E"/>
    <w:rsid w:val="00BE42A6"/>
    <w:rsid w:val="00BE5BE5"/>
    <w:rsid w:val="00BE706D"/>
    <w:rsid w:val="00BE7D89"/>
    <w:rsid w:val="00BF0AE2"/>
    <w:rsid w:val="00BF0D0C"/>
    <w:rsid w:val="00BF1ABC"/>
    <w:rsid w:val="00BF2047"/>
    <w:rsid w:val="00BF44D9"/>
    <w:rsid w:val="00BF594C"/>
    <w:rsid w:val="00BF5B78"/>
    <w:rsid w:val="00BF5FE7"/>
    <w:rsid w:val="00BF7D6D"/>
    <w:rsid w:val="00BF7DC8"/>
    <w:rsid w:val="00C00084"/>
    <w:rsid w:val="00C00177"/>
    <w:rsid w:val="00C007D3"/>
    <w:rsid w:val="00C01C14"/>
    <w:rsid w:val="00C024E9"/>
    <w:rsid w:val="00C03863"/>
    <w:rsid w:val="00C03890"/>
    <w:rsid w:val="00C038B7"/>
    <w:rsid w:val="00C03FE0"/>
    <w:rsid w:val="00C041A7"/>
    <w:rsid w:val="00C06668"/>
    <w:rsid w:val="00C0700E"/>
    <w:rsid w:val="00C07303"/>
    <w:rsid w:val="00C07667"/>
    <w:rsid w:val="00C07B03"/>
    <w:rsid w:val="00C07D07"/>
    <w:rsid w:val="00C11A71"/>
    <w:rsid w:val="00C11DD7"/>
    <w:rsid w:val="00C12E0D"/>
    <w:rsid w:val="00C131F1"/>
    <w:rsid w:val="00C135FC"/>
    <w:rsid w:val="00C13CED"/>
    <w:rsid w:val="00C1477A"/>
    <w:rsid w:val="00C14BCE"/>
    <w:rsid w:val="00C14C22"/>
    <w:rsid w:val="00C14DF2"/>
    <w:rsid w:val="00C14FE3"/>
    <w:rsid w:val="00C150B0"/>
    <w:rsid w:val="00C15263"/>
    <w:rsid w:val="00C174FB"/>
    <w:rsid w:val="00C176BA"/>
    <w:rsid w:val="00C1774E"/>
    <w:rsid w:val="00C17AFB"/>
    <w:rsid w:val="00C2045A"/>
    <w:rsid w:val="00C20E34"/>
    <w:rsid w:val="00C20E52"/>
    <w:rsid w:val="00C21120"/>
    <w:rsid w:val="00C2178F"/>
    <w:rsid w:val="00C2218A"/>
    <w:rsid w:val="00C223AE"/>
    <w:rsid w:val="00C2280A"/>
    <w:rsid w:val="00C237CE"/>
    <w:rsid w:val="00C238A4"/>
    <w:rsid w:val="00C25506"/>
    <w:rsid w:val="00C256FC"/>
    <w:rsid w:val="00C25A37"/>
    <w:rsid w:val="00C26001"/>
    <w:rsid w:val="00C26244"/>
    <w:rsid w:val="00C263BD"/>
    <w:rsid w:val="00C26ADE"/>
    <w:rsid w:val="00C26F6F"/>
    <w:rsid w:val="00C30BD4"/>
    <w:rsid w:val="00C31945"/>
    <w:rsid w:val="00C31A7C"/>
    <w:rsid w:val="00C31AAD"/>
    <w:rsid w:val="00C31D54"/>
    <w:rsid w:val="00C32F89"/>
    <w:rsid w:val="00C33ED9"/>
    <w:rsid w:val="00C34941"/>
    <w:rsid w:val="00C34988"/>
    <w:rsid w:val="00C34B97"/>
    <w:rsid w:val="00C36005"/>
    <w:rsid w:val="00C37020"/>
    <w:rsid w:val="00C376FC"/>
    <w:rsid w:val="00C439EA"/>
    <w:rsid w:val="00C43A78"/>
    <w:rsid w:val="00C441B4"/>
    <w:rsid w:val="00C44D16"/>
    <w:rsid w:val="00C460AA"/>
    <w:rsid w:val="00C464F4"/>
    <w:rsid w:val="00C4737E"/>
    <w:rsid w:val="00C50506"/>
    <w:rsid w:val="00C51959"/>
    <w:rsid w:val="00C51E22"/>
    <w:rsid w:val="00C51F5C"/>
    <w:rsid w:val="00C522DA"/>
    <w:rsid w:val="00C52D2F"/>
    <w:rsid w:val="00C557D5"/>
    <w:rsid w:val="00C55C0D"/>
    <w:rsid w:val="00C5655A"/>
    <w:rsid w:val="00C56A7B"/>
    <w:rsid w:val="00C57E62"/>
    <w:rsid w:val="00C60ABD"/>
    <w:rsid w:val="00C61815"/>
    <w:rsid w:val="00C61CC2"/>
    <w:rsid w:val="00C6313C"/>
    <w:rsid w:val="00C63790"/>
    <w:rsid w:val="00C63F12"/>
    <w:rsid w:val="00C64794"/>
    <w:rsid w:val="00C64E0C"/>
    <w:rsid w:val="00C65068"/>
    <w:rsid w:val="00C659A4"/>
    <w:rsid w:val="00C65E4E"/>
    <w:rsid w:val="00C662DF"/>
    <w:rsid w:val="00C6688F"/>
    <w:rsid w:val="00C66F6E"/>
    <w:rsid w:val="00C7034E"/>
    <w:rsid w:val="00C71124"/>
    <w:rsid w:val="00C725E7"/>
    <w:rsid w:val="00C7260F"/>
    <w:rsid w:val="00C73350"/>
    <w:rsid w:val="00C7374E"/>
    <w:rsid w:val="00C73944"/>
    <w:rsid w:val="00C75D4E"/>
    <w:rsid w:val="00C75DD7"/>
    <w:rsid w:val="00C76433"/>
    <w:rsid w:val="00C7773F"/>
    <w:rsid w:val="00C80702"/>
    <w:rsid w:val="00C82406"/>
    <w:rsid w:val="00C82D19"/>
    <w:rsid w:val="00C855A3"/>
    <w:rsid w:val="00C868EE"/>
    <w:rsid w:val="00C871C1"/>
    <w:rsid w:val="00C91321"/>
    <w:rsid w:val="00C91EA9"/>
    <w:rsid w:val="00C922AF"/>
    <w:rsid w:val="00C92427"/>
    <w:rsid w:val="00C933ED"/>
    <w:rsid w:val="00C94483"/>
    <w:rsid w:val="00C95235"/>
    <w:rsid w:val="00C954B8"/>
    <w:rsid w:val="00C96113"/>
    <w:rsid w:val="00CA004E"/>
    <w:rsid w:val="00CA0CB4"/>
    <w:rsid w:val="00CA139D"/>
    <w:rsid w:val="00CA2190"/>
    <w:rsid w:val="00CA340C"/>
    <w:rsid w:val="00CA4AD2"/>
    <w:rsid w:val="00CA5C53"/>
    <w:rsid w:val="00CA611A"/>
    <w:rsid w:val="00CA6EBA"/>
    <w:rsid w:val="00CA7F31"/>
    <w:rsid w:val="00CB0607"/>
    <w:rsid w:val="00CB1822"/>
    <w:rsid w:val="00CB2B04"/>
    <w:rsid w:val="00CB2E34"/>
    <w:rsid w:val="00CB3440"/>
    <w:rsid w:val="00CB39A4"/>
    <w:rsid w:val="00CB41C0"/>
    <w:rsid w:val="00CB470E"/>
    <w:rsid w:val="00CB4DB1"/>
    <w:rsid w:val="00CB5594"/>
    <w:rsid w:val="00CB635B"/>
    <w:rsid w:val="00CB68FD"/>
    <w:rsid w:val="00CC02F8"/>
    <w:rsid w:val="00CC24C4"/>
    <w:rsid w:val="00CC2B20"/>
    <w:rsid w:val="00CC2F3D"/>
    <w:rsid w:val="00CC2FCA"/>
    <w:rsid w:val="00CC3B35"/>
    <w:rsid w:val="00CC6E2D"/>
    <w:rsid w:val="00CC7E93"/>
    <w:rsid w:val="00CD04D5"/>
    <w:rsid w:val="00CD25B2"/>
    <w:rsid w:val="00CD25DD"/>
    <w:rsid w:val="00CD362B"/>
    <w:rsid w:val="00CD3BD1"/>
    <w:rsid w:val="00CD3E37"/>
    <w:rsid w:val="00CD467F"/>
    <w:rsid w:val="00CD4BE0"/>
    <w:rsid w:val="00CD4CA0"/>
    <w:rsid w:val="00CD4EDC"/>
    <w:rsid w:val="00CD547C"/>
    <w:rsid w:val="00CD5B4E"/>
    <w:rsid w:val="00CD5C31"/>
    <w:rsid w:val="00CD5E47"/>
    <w:rsid w:val="00CD6440"/>
    <w:rsid w:val="00CD6DF2"/>
    <w:rsid w:val="00CD7D6D"/>
    <w:rsid w:val="00CE06DC"/>
    <w:rsid w:val="00CE10D0"/>
    <w:rsid w:val="00CE15AE"/>
    <w:rsid w:val="00CE46D5"/>
    <w:rsid w:val="00CE4774"/>
    <w:rsid w:val="00CE492D"/>
    <w:rsid w:val="00CE4B5B"/>
    <w:rsid w:val="00CE4D99"/>
    <w:rsid w:val="00CE5C88"/>
    <w:rsid w:val="00CE6639"/>
    <w:rsid w:val="00CE790C"/>
    <w:rsid w:val="00CE7E71"/>
    <w:rsid w:val="00CF006D"/>
    <w:rsid w:val="00CF1369"/>
    <w:rsid w:val="00CF201A"/>
    <w:rsid w:val="00CF2E87"/>
    <w:rsid w:val="00CF30EA"/>
    <w:rsid w:val="00CF3BC1"/>
    <w:rsid w:val="00CF4441"/>
    <w:rsid w:val="00CF4D49"/>
    <w:rsid w:val="00CF574E"/>
    <w:rsid w:val="00CF5D5E"/>
    <w:rsid w:val="00CF60A3"/>
    <w:rsid w:val="00CF6969"/>
    <w:rsid w:val="00CF7324"/>
    <w:rsid w:val="00CF7D3D"/>
    <w:rsid w:val="00CF7E01"/>
    <w:rsid w:val="00D0013A"/>
    <w:rsid w:val="00D01AB6"/>
    <w:rsid w:val="00D01DBB"/>
    <w:rsid w:val="00D02103"/>
    <w:rsid w:val="00D033AB"/>
    <w:rsid w:val="00D07252"/>
    <w:rsid w:val="00D07287"/>
    <w:rsid w:val="00D101B3"/>
    <w:rsid w:val="00D10228"/>
    <w:rsid w:val="00D103E2"/>
    <w:rsid w:val="00D1062E"/>
    <w:rsid w:val="00D109AA"/>
    <w:rsid w:val="00D13191"/>
    <w:rsid w:val="00D156B4"/>
    <w:rsid w:val="00D17627"/>
    <w:rsid w:val="00D177FD"/>
    <w:rsid w:val="00D17B28"/>
    <w:rsid w:val="00D17DE6"/>
    <w:rsid w:val="00D2163D"/>
    <w:rsid w:val="00D22227"/>
    <w:rsid w:val="00D2274B"/>
    <w:rsid w:val="00D23135"/>
    <w:rsid w:val="00D2496B"/>
    <w:rsid w:val="00D25A22"/>
    <w:rsid w:val="00D267FD"/>
    <w:rsid w:val="00D268D8"/>
    <w:rsid w:val="00D27B19"/>
    <w:rsid w:val="00D27B27"/>
    <w:rsid w:val="00D315A7"/>
    <w:rsid w:val="00D3206F"/>
    <w:rsid w:val="00D33193"/>
    <w:rsid w:val="00D33989"/>
    <w:rsid w:val="00D348EC"/>
    <w:rsid w:val="00D351D9"/>
    <w:rsid w:val="00D355FF"/>
    <w:rsid w:val="00D364B7"/>
    <w:rsid w:val="00D367D7"/>
    <w:rsid w:val="00D370F8"/>
    <w:rsid w:val="00D3759D"/>
    <w:rsid w:val="00D37CD6"/>
    <w:rsid w:val="00D40E0D"/>
    <w:rsid w:val="00D40EDE"/>
    <w:rsid w:val="00D40FFC"/>
    <w:rsid w:val="00D416D1"/>
    <w:rsid w:val="00D417E7"/>
    <w:rsid w:val="00D4198F"/>
    <w:rsid w:val="00D41CB9"/>
    <w:rsid w:val="00D42728"/>
    <w:rsid w:val="00D434BF"/>
    <w:rsid w:val="00D437DE"/>
    <w:rsid w:val="00D43F12"/>
    <w:rsid w:val="00D470C7"/>
    <w:rsid w:val="00D47351"/>
    <w:rsid w:val="00D476CD"/>
    <w:rsid w:val="00D47BF2"/>
    <w:rsid w:val="00D47C6A"/>
    <w:rsid w:val="00D502F2"/>
    <w:rsid w:val="00D5098B"/>
    <w:rsid w:val="00D5108B"/>
    <w:rsid w:val="00D51139"/>
    <w:rsid w:val="00D5139E"/>
    <w:rsid w:val="00D51409"/>
    <w:rsid w:val="00D51C6B"/>
    <w:rsid w:val="00D51E79"/>
    <w:rsid w:val="00D528A7"/>
    <w:rsid w:val="00D550CF"/>
    <w:rsid w:val="00D552D3"/>
    <w:rsid w:val="00D558A5"/>
    <w:rsid w:val="00D5707D"/>
    <w:rsid w:val="00D571FE"/>
    <w:rsid w:val="00D579D5"/>
    <w:rsid w:val="00D57C03"/>
    <w:rsid w:val="00D57FB9"/>
    <w:rsid w:val="00D604FC"/>
    <w:rsid w:val="00D60813"/>
    <w:rsid w:val="00D61120"/>
    <w:rsid w:val="00D63378"/>
    <w:rsid w:val="00D6376D"/>
    <w:rsid w:val="00D63B9B"/>
    <w:rsid w:val="00D64730"/>
    <w:rsid w:val="00D64FF1"/>
    <w:rsid w:val="00D65AE4"/>
    <w:rsid w:val="00D70169"/>
    <w:rsid w:val="00D706CC"/>
    <w:rsid w:val="00D71811"/>
    <w:rsid w:val="00D7198D"/>
    <w:rsid w:val="00D71A58"/>
    <w:rsid w:val="00D71EA2"/>
    <w:rsid w:val="00D71F0E"/>
    <w:rsid w:val="00D72DB8"/>
    <w:rsid w:val="00D7393D"/>
    <w:rsid w:val="00D74D9C"/>
    <w:rsid w:val="00D75646"/>
    <w:rsid w:val="00D757CB"/>
    <w:rsid w:val="00D76BA5"/>
    <w:rsid w:val="00D7721F"/>
    <w:rsid w:val="00D77554"/>
    <w:rsid w:val="00D77E2B"/>
    <w:rsid w:val="00D802FE"/>
    <w:rsid w:val="00D81A9A"/>
    <w:rsid w:val="00D81B9F"/>
    <w:rsid w:val="00D82033"/>
    <w:rsid w:val="00D823DD"/>
    <w:rsid w:val="00D829B9"/>
    <w:rsid w:val="00D842C4"/>
    <w:rsid w:val="00D84493"/>
    <w:rsid w:val="00D85785"/>
    <w:rsid w:val="00D85807"/>
    <w:rsid w:val="00D87F25"/>
    <w:rsid w:val="00D90295"/>
    <w:rsid w:val="00D91729"/>
    <w:rsid w:val="00D917D0"/>
    <w:rsid w:val="00D922E0"/>
    <w:rsid w:val="00D92400"/>
    <w:rsid w:val="00D928D2"/>
    <w:rsid w:val="00D92D8C"/>
    <w:rsid w:val="00D934BE"/>
    <w:rsid w:val="00D95390"/>
    <w:rsid w:val="00D96AF2"/>
    <w:rsid w:val="00D96CB1"/>
    <w:rsid w:val="00DA014F"/>
    <w:rsid w:val="00DA08FF"/>
    <w:rsid w:val="00DA193A"/>
    <w:rsid w:val="00DA196C"/>
    <w:rsid w:val="00DA26E9"/>
    <w:rsid w:val="00DA2C80"/>
    <w:rsid w:val="00DA2E87"/>
    <w:rsid w:val="00DA33F0"/>
    <w:rsid w:val="00DA345A"/>
    <w:rsid w:val="00DA3591"/>
    <w:rsid w:val="00DA3F91"/>
    <w:rsid w:val="00DA4355"/>
    <w:rsid w:val="00DA6688"/>
    <w:rsid w:val="00DA7D56"/>
    <w:rsid w:val="00DA7E74"/>
    <w:rsid w:val="00DB1D89"/>
    <w:rsid w:val="00DB440B"/>
    <w:rsid w:val="00DB4B06"/>
    <w:rsid w:val="00DB4F18"/>
    <w:rsid w:val="00DB636F"/>
    <w:rsid w:val="00DB6583"/>
    <w:rsid w:val="00DB67A8"/>
    <w:rsid w:val="00DB6D16"/>
    <w:rsid w:val="00DB7239"/>
    <w:rsid w:val="00DB77D0"/>
    <w:rsid w:val="00DC02FE"/>
    <w:rsid w:val="00DC0B17"/>
    <w:rsid w:val="00DC0BC0"/>
    <w:rsid w:val="00DC1475"/>
    <w:rsid w:val="00DC194C"/>
    <w:rsid w:val="00DC2F15"/>
    <w:rsid w:val="00DC50B2"/>
    <w:rsid w:val="00DC5350"/>
    <w:rsid w:val="00DC5816"/>
    <w:rsid w:val="00DC5F03"/>
    <w:rsid w:val="00DC6A37"/>
    <w:rsid w:val="00DC7613"/>
    <w:rsid w:val="00DC77D2"/>
    <w:rsid w:val="00DC7829"/>
    <w:rsid w:val="00DC7AE4"/>
    <w:rsid w:val="00DD1EB8"/>
    <w:rsid w:val="00DD23C6"/>
    <w:rsid w:val="00DD34E7"/>
    <w:rsid w:val="00DD461C"/>
    <w:rsid w:val="00DD5E0F"/>
    <w:rsid w:val="00DE1F0F"/>
    <w:rsid w:val="00DE2773"/>
    <w:rsid w:val="00DE2EF2"/>
    <w:rsid w:val="00DE39E4"/>
    <w:rsid w:val="00DE3CE1"/>
    <w:rsid w:val="00DE70B9"/>
    <w:rsid w:val="00DE777F"/>
    <w:rsid w:val="00DE78B7"/>
    <w:rsid w:val="00DE7EE9"/>
    <w:rsid w:val="00DF2072"/>
    <w:rsid w:val="00DF26A3"/>
    <w:rsid w:val="00DF2F5F"/>
    <w:rsid w:val="00DF37CD"/>
    <w:rsid w:val="00DF3C5D"/>
    <w:rsid w:val="00DF5691"/>
    <w:rsid w:val="00DF59D6"/>
    <w:rsid w:val="00DF6567"/>
    <w:rsid w:val="00DF67D1"/>
    <w:rsid w:val="00DF7C2E"/>
    <w:rsid w:val="00E00845"/>
    <w:rsid w:val="00E00B43"/>
    <w:rsid w:val="00E00EE5"/>
    <w:rsid w:val="00E00F2C"/>
    <w:rsid w:val="00E01D3B"/>
    <w:rsid w:val="00E025BA"/>
    <w:rsid w:val="00E02FDE"/>
    <w:rsid w:val="00E03F8E"/>
    <w:rsid w:val="00E05720"/>
    <w:rsid w:val="00E064E9"/>
    <w:rsid w:val="00E06BC6"/>
    <w:rsid w:val="00E06C22"/>
    <w:rsid w:val="00E06DD5"/>
    <w:rsid w:val="00E074CD"/>
    <w:rsid w:val="00E07BD5"/>
    <w:rsid w:val="00E1024B"/>
    <w:rsid w:val="00E10434"/>
    <w:rsid w:val="00E112BB"/>
    <w:rsid w:val="00E12254"/>
    <w:rsid w:val="00E12B06"/>
    <w:rsid w:val="00E12CB9"/>
    <w:rsid w:val="00E15518"/>
    <w:rsid w:val="00E15A9E"/>
    <w:rsid w:val="00E15D99"/>
    <w:rsid w:val="00E1779C"/>
    <w:rsid w:val="00E17C11"/>
    <w:rsid w:val="00E2134B"/>
    <w:rsid w:val="00E21A2F"/>
    <w:rsid w:val="00E22796"/>
    <w:rsid w:val="00E2327D"/>
    <w:rsid w:val="00E24B2B"/>
    <w:rsid w:val="00E25490"/>
    <w:rsid w:val="00E26289"/>
    <w:rsid w:val="00E263DD"/>
    <w:rsid w:val="00E27DB1"/>
    <w:rsid w:val="00E30EE7"/>
    <w:rsid w:val="00E314B9"/>
    <w:rsid w:val="00E314FF"/>
    <w:rsid w:val="00E317EE"/>
    <w:rsid w:val="00E318DB"/>
    <w:rsid w:val="00E321EB"/>
    <w:rsid w:val="00E32BEB"/>
    <w:rsid w:val="00E32BED"/>
    <w:rsid w:val="00E32D5E"/>
    <w:rsid w:val="00E32DA8"/>
    <w:rsid w:val="00E332F8"/>
    <w:rsid w:val="00E33F82"/>
    <w:rsid w:val="00E349D1"/>
    <w:rsid w:val="00E34C27"/>
    <w:rsid w:val="00E35467"/>
    <w:rsid w:val="00E35B74"/>
    <w:rsid w:val="00E36155"/>
    <w:rsid w:val="00E3685E"/>
    <w:rsid w:val="00E37055"/>
    <w:rsid w:val="00E373C4"/>
    <w:rsid w:val="00E3751F"/>
    <w:rsid w:val="00E378F3"/>
    <w:rsid w:val="00E40204"/>
    <w:rsid w:val="00E409C7"/>
    <w:rsid w:val="00E4122C"/>
    <w:rsid w:val="00E41445"/>
    <w:rsid w:val="00E42878"/>
    <w:rsid w:val="00E43016"/>
    <w:rsid w:val="00E43E7F"/>
    <w:rsid w:val="00E46C12"/>
    <w:rsid w:val="00E505BD"/>
    <w:rsid w:val="00E51828"/>
    <w:rsid w:val="00E51866"/>
    <w:rsid w:val="00E52EF4"/>
    <w:rsid w:val="00E533EB"/>
    <w:rsid w:val="00E540D0"/>
    <w:rsid w:val="00E54D9D"/>
    <w:rsid w:val="00E564B5"/>
    <w:rsid w:val="00E5725A"/>
    <w:rsid w:val="00E577D8"/>
    <w:rsid w:val="00E57A6F"/>
    <w:rsid w:val="00E57C46"/>
    <w:rsid w:val="00E60A00"/>
    <w:rsid w:val="00E60C58"/>
    <w:rsid w:val="00E63C39"/>
    <w:rsid w:val="00E65D5C"/>
    <w:rsid w:val="00E66657"/>
    <w:rsid w:val="00E67572"/>
    <w:rsid w:val="00E679C6"/>
    <w:rsid w:val="00E701A1"/>
    <w:rsid w:val="00E710C2"/>
    <w:rsid w:val="00E71678"/>
    <w:rsid w:val="00E718E9"/>
    <w:rsid w:val="00E71E42"/>
    <w:rsid w:val="00E735D9"/>
    <w:rsid w:val="00E73D9C"/>
    <w:rsid w:val="00E73FEE"/>
    <w:rsid w:val="00E74610"/>
    <w:rsid w:val="00E748E8"/>
    <w:rsid w:val="00E7513A"/>
    <w:rsid w:val="00E7536F"/>
    <w:rsid w:val="00E7581F"/>
    <w:rsid w:val="00E7595F"/>
    <w:rsid w:val="00E759F8"/>
    <w:rsid w:val="00E770AA"/>
    <w:rsid w:val="00E7734E"/>
    <w:rsid w:val="00E7748F"/>
    <w:rsid w:val="00E81667"/>
    <w:rsid w:val="00E820A4"/>
    <w:rsid w:val="00E8239E"/>
    <w:rsid w:val="00E82993"/>
    <w:rsid w:val="00E82C42"/>
    <w:rsid w:val="00E831B6"/>
    <w:rsid w:val="00E83370"/>
    <w:rsid w:val="00E83845"/>
    <w:rsid w:val="00E8595A"/>
    <w:rsid w:val="00E85F1C"/>
    <w:rsid w:val="00E87AC8"/>
    <w:rsid w:val="00E9041A"/>
    <w:rsid w:val="00E90A49"/>
    <w:rsid w:val="00E90B50"/>
    <w:rsid w:val="00E91710"/>
    <w:rsid w:val="00E93882"/>
    <w:rsid w:val="00E93D75"/>
    <w:rsid w:val="00E946F3"/>
    <w:rsid w:val="00E94F33"/>
    <w:rsid w:val="00E95043"/>
    <w:rsid w:val="00E95676"/>
    <w:rsid w:val="00E976AC"/>
    <w:rsid w:val="00E97CE3"/>
    <w:rsid w:val="00EA0D94"/>
    <w:rsid w:val="00EA16AC"/>
    <w:rsid w:val="00EA41E3"/>
    <w:rsid w:val="00EA4E37"/>
    <w:rsid w:val="00EA5036"/>
    <w:rsid w:val="00EA5460"/>
    <w:rsid w:val="00EA589E"/>
    <w:rsid w:val="00EA633F"/>
    <w:rsid w:val="00EB0213"/>
    <w:rsid w:val="00EB0A39"/>
    <w:rsid w:val="00EB14D7"/>
    <w:rsid w:val="00EB1995"/>
    <w:rsid w:val="00EB29B4"/>
    <w:rsid w:val="00EB2D6A"/>
    <w:rsid w:val="00EB4035"/>
    <w:rsid w:val="00EB459F"/>
    <w:rsid w:val="00EB5229"/>
    <w:rsid w:val="00EB53D0"/>
    <w:rsid w:val="00EB5C03"/>
    <w:rsid w:val="00EB5F69"/>
    <w:rsid w:val="00EB6464"/>
    <w:rsid w:val="00EB6B24"/>
    <w:rsid w:val="00EB722C"/>
    <w:rsid w:val="00EB7B2B"/>
    <w:rsid w:val="00EC0075"/>
    <w:rsid w:val="00EC01B4"/>
    <w:rsid w:val="00EC0C10"/>
    <w:rsid w:val="00EC17C1"/>
    <w:rsid w:val="00EC1A99"/>
    <w:rsid w:val="00EC1C28"/>
    <w:rsid w:val="00EC1E40"/>
    <w:rsid w:val="00EC29C8"/>
    <w:rsid w:val="00EC3038"/>
    <w:rsid w:val="00EC49B6"/>
    <w:rsid w:val="00EC4D49"/>
    <w:rsid w:val="00EC4ED2"/>
    <w:rsid w:val="00EC604F"/>
    <w:rsid w:val="00EC6375"/>
    <w:rsid w:val="00EC6430"/>
    <w:rsid w:val="00EC6A60"/>
    <w:rsid w:val="00EC7068"/>
    <w:rsid w:val="00EC745A"/>
    <w:rsid w:val="00EC7CEA"/>
    <w:rsid w:val="00ED0D55"/>
    <w:rsid w:val="00ED15C5"/>
    <w:rsid w:val="00ED173D"/>
    <w:rsid w:val="00ED1C4C"/>
    <w:rsid w:val="00ED2A6E"/>
    <w:rsid w:val="00ED3753"/>
    <w:rsid w:val="00ED4086"/>
    <w:rsid w:val="00ED4BF8"/>
    <w:rsid w:val="00ED4EDF"/>
    <w:rsid w:val="00ED6A7B"/>
    <w:rsid w:val="00ED6E0F"/>
    <w:rsid w:val="00ED6EAE"/>
    <w:rsid w:val="00ED6FC4"/>
    <w:rsid w:val="00EE0E48"/>
    <w:rsid w:val="00EE187A"/>
    <w:rsid w:val="00EE3811"/>
    <w:rsid w:val="00EE515D"/>
    <w:rsid w:val="00EE54DE"/>
    <w:rsid w:val="00EE54EF"/>
    <w:rsid w:val="00EE5FC6"/>
    <w:rsid w:val="00EE6F00"/>
    <w:rsid w:val="00EE755D"/>
    <w:rsid w:val="00EE78B2"/>
    <w:rsid w:val="00EE7DF1"/>
    <w:rsid w:val="00EF06DD"/>
    <w:rsid w:val="00EF10C2"/>
    <w:rsid w:val="00EF14F5"/>
    <w:rsid w:val="00EF24E4"/>
    <w:rsid w:val="00EF46E7"/>
    <w:rsid w:val="00EF514A"/>
    <w:rsid w:val="00EF5342"/>
    <w:rsid w:val="00EF57A4"/>
    <w:rsid w:val="00EF7417"/>
    <w:rsid w:val="00EF77AF"/>
    <w:rsid w:val="00F0025B"/>
    <w:rsid w:val="00F003CD"/>
    <w:rsid w:val="00F00724"/>
    <w:rsid w:val="00F00CE5"/>
    <w:rsid w:val="00F012EF"/>
    <w:rsid w:val="00F01AFF"/>
    <w:rsid w:val="00F02DDB"/>
    <w:rsid w:val="00F03EBC"/>
    <w:rsid w:val="00F04234"/>
    <w:rsid w:val="00F0458C"/>
    <w:rsid w:val="00F04FB0"/>
    <w:rsid w:val="00F050B3"/>
    <w:rsid w:val="00F052B9"/>
    <w:rsid w:val="00F053D7"/>
    <w:rsid w:val="00F0564B"/>
    <w:rsid w:val="00F06475"/>
    <w:rsid w:val="00F06C0D"/>
    <w:rsid w:val="00F0717E"/>
    <w:rsid w:val="00F076C1"/>
    <w:rsid w:val="00F105C8"/>
    <w:rsid w:val="00F11CA3"/>
    <w:rsid w:val="00F11DE0"/>
    <w:rsid w:val="00F12850"/>
    <w:rsid w:val="00F12E95"/>
    <w:rsid w:val="00F131A2"/>
    <w:rsid w:val="00F1344A"/>
    <w:rsid w:val="00F138A6"/>
    <w:rsid w:val="00F1416E"/>
    <w:rsid w:val="00F15ECB"/>
    <w:rsid w:val="00F169EC"/>
    <w:rsid w:val="00F17378"/>
    <w:rsid w:val="00F203FE"/>
    <w:rsid w:val="00F20D27"/>
    <w:rsid w:val="00F20E24"/>
    <w:rsid w:val="00F21B0A"/>
    <w:rsid w:val="00F22009"/>
    <w:rsid w:val="00F22094"/>
    <w:rsid w:val="00F22AAA"/>
    <w:rsid w:val="00F22AD4"/>
    <w:rsid w:val="00F22C3D"/>
    <w:rsid w:val="00F23604"/>
    <w:rsid w:val="00F261AD"/>
    <w:rsid w:val="00F26D4B"/>
    <w:rsid w:val="00F27149"/>
    <w:rsid w:val="00F30153"/>
    <w:rsid w:val="00F30860"/>
    <w:rsid w:val="00F30C01"/>
    <w:rsid w:val="00F30F0B"/>
    <w:rsid w:val="00F31D97"/>
    <w:rsid w:val="00F31E76"/>
    <w:rsid w:val="00F323FE"/>
    <w:rsid w:val="00F325A2"/>
    <w:rsid w:val="00F3295F"/>
    <w:rsid w:val="00F32CC1"/>
    <w:rsid w:val="00F32E40"/>
    <w:rsid w:val="00F332E4"/>
    <w:rsid w:val="00F3436F"/>
    <w:rsid w:val="00F34832"/>
    <w:rsid w:val="00F35DAB"/>
    <w:rsid w:val="00F37924"/>
    <w:rsid w:val="00F3797D"/>
    <w:rsid w:val="00F379CF"/>
    <w:rsid w:val="00F40546"/>
    <w:rsid w:val="00F40E24"/>
    <w:rsid w:val="00F41A01"/>
    <w:rsid w:val="00F41E1F"/>
    <w:rsid w:val="00F42713"/>
    <w:rsid w:val="00F42764"/>
    <w:rsid w:val="00F44587"/>
    <w:rsid w:val="00F44BA8"/>
    <w:rsid w:val="00F44BEA"/>
    <w:rsid w:val="00F4630A"/>
    <w:rsid w:val="00F471CA"/>
    <w:rsid w:val="00F478CB"/>
    <w:rsid w:val="00F47A39"/>
    <w:rsid w:val="00F52255"/>
    <w:rsid w:val="00F5254D"/>
    <w:rsid w:val="00F52C3D"/>
    <w:rsid w:val="00F53027"/>
    <w:rsid w:val="00F534D6"/>
    <w:rsid w:val="00F54E30"/>
    <w:rsid w:val="00F57446"/>
    <w:rsid w:val="00F578EF"/>
    <w:rsid w:val="00F60600"/>
    <w:rsid w:val="00F629A1"/>
    <w:rsid w:val="00F62B40"/>
    <w:rsid w:val="00F64FA3"/>
    <w:rsid w:val="00F665B6"/>
    <w:rsid w:val="00F6684C"/>
    <w:rsid w:val="00F6688B"/>
    <w:rsid w:val="00F66A78"/>
    <w:rsid w:val="00F67361"/>
    <w:rsid w:val="00F67AC9"/>
    <w:rsid w:val="00F703D6"/>
    <w:rsid w:val="00F70E92"/>
    <w:rsid w:val="00F72748"/>
    <w:rsid w:val="00F7284E"/>
    <w:rsid w:val="00F72F15"/>
    <w:rsid w:val="00F735FB"/>
    <w:rsid w:val="00F73DA3"/>
    <w:rsid w:val="00F73E89"/>
    <w:rsid w:val="00F75B69"/>
    <w:rsid w:val="00F76143"/>
    <w:rsid w:val="00F7636E"/>
    <w:rsid w:val="00F7653B"/>
    <w:rsid w:val="00F7721D"/>
    <w:rsid w:val="00F773AB"/>
    <w:rsid w:val="00F77886"/>
    <w:rsid w:val="00F80A11"/>
    <w:rsid w:val="00F8289A"/>
    <w:rsid w:val="00F832EF"/>
    <w:rsid w:val="00F838A1"/>
    <w:rsid w:val="00F853CC"/>
    <w:rsid w:val="00F860C8"/>
    <w:rsid w:val="00F86423"/>
    <w:rsid w:val="00F87936"/>
    <w:rsid w:val="00F90E43"/>
    <w:rsid w:val="00F920AD"/>
    <w:rsid w:val="00F92B38"/>
    <w:rsid w:val="00F93656"/>
    <w:rsid w:val="00F94115"/>
    <w:rsid w:val="00F959EE"/>
    <w:rsid w:val="00F961E4"/>
    <w:rsid w:val="00F96CE0"/>
    <w:rsid w:val="00F97CE8"/>
    <w:rsid w:val="00FA02F9"/>
    <w:rsid w:val="00FA0C7F"/>
    <w:rsid w:val="00FA3189"/>
    <w:rsid w:val="00FA3524"/>
    <w:rsid w:val="00FA4B8E"/>
    <w:rsid w:val="00FA7428"/>
    <w:rsid w:val="00FB004F"/>
    <w:rsid w:val="00FB054F"/>
    <w:rsid w:val="00FB19B1"/>
    <w:rsid w:val="00FB4FAC"/>
    <w:rsid w:val="00FB55E8"/>
    <w:rsid w:val="00FB6A51"/>
    <w:rsid w:val="00FC00E1"/>
    <w:rsid w:val="00FC038E"/>
    <w:rsid w:val="00FC136C"/>
    <w:rsid w:val="00FC14E7"/>
    <w:rsid w:val="00FC22C9"/>
    <w:rsid w:val="00FC40A2"/>
    <w:rsid w:val="00FC5133"/>
    <w:rsid w:val="00FC6604"/>
    <w:rsid w:val="00FD1619"/>
    <w:rsid w:val="00FD1982"/>
    <w:rsid w:val="00FD1E64"/>
    <w:rsid w:val="00FD2A12"/>
    <w:rsid w:val="00FD380C"/>
    <w:rsid w:val="00FD3C05"/>
    <w:rsid w:val="00FD4302"/>
    <w:rsid w:val="00FD462C"/>
    <w:rsid w:val="00FD6DDA"/>
    <w:rsid w:val="00FD70AB"/>
    <w:rsid w:val="00FD7CF1"/>
    <w:rsid w:val="00FD7E39"/>
    <w:rsid w:val="00FD7FFE"/>
    <w:rsid w:val="00FE127B"/>
    <w:rsid w:val="00FE179C"/>
    <w:rsid w:val="00FE27C4"/>
    <w:rsid w:val="00FE3367"/>
    <w:rsid w:val="00FE3E8F"/>
    <w:rsid w:val="00FE4160"/>
    <w:rsid w:val="00FE50BA"/>
    <w:rsid w:val="00FE5597"/>
    <w:rsid w:val="00FE5811"/>
    <w:rsid w:val="00FE70A8"/>
    <w:rsid w:val="00FE7E62"/>
    <w:rsid w:val="00FF2BFE"/>
    <w:rsid w:val="00FF2FBB"/>
    <w:rsid w:val="00FF3FEE"/>
    <w:rsid w:val="00FF48FD"/>
    <w:rsid w:val="00FF5161"/>
    <w:rsid w:val="00FF5905"/>
    <w:rsid w:val="00FF5C1C"/>
    <w:rsid w:val="00FF6543"/>
    <w:rsid w:val="00FF6933"/>
    <w:rsid w:val="00FF6C38"/>
    <w:rsid w:val="00FF7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H21 Char,H22 Char,H23 Char"/>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qFormat/>
    <w:pPr>
      <w:spacing w:after="1000" w:line="240" w:lineRule="auto"/>
    </w:pPr>
    <w:rPr>
      <w:caps/>
      <w:color w:val="595959"/>
      <w:spacing w:val="10"/>
      <w:sz w:val="24"/>
      <w:szCs w:val="24"/>
    </w:rPr>
  </w:style>
  <w:style w:type="character" w:customStyle="1" w:styleId="SubtitleChar">
    <w:name w:val="Subtitle Char"/>
    <w:rPr>
      <w:caps/>
      <w:color w:val="595959"/>
      <w:spacing w:val="10"/>
      <w:sz w:val="24"/>
      <w:szCs w:val="24"/>
    </w:rPr>
  </w:style>
  <w:style w:type="character" w:styleId="Strong">
    <w:name w:val="Strong"/>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F80A11"/>
    <w:pPr>
      <w:spacing w:before="120" w:after="120"/>
    </w:pPr>
    <w:rPr>
      <w:rFonts w:asciiTheme="minorHAnsi" w:hAnsiTheme="minorHAnsi"/>
      <w:b/>
      <w:bCs/>
      <w:caps/>
      <w:sz w:val="24"/>
    </w:rPr>
  </w:style>
  <w:style w:type="paragraph" w:styleId="TOC2">
    <w:name w:val="toc 2"/>
    <w:basedOn w:val="Normal"/>
    <w:next w:val="Normal"/>
    <w:autoRedefine/>
    <w:uiPriority w:val="39"/>
    <w:unhideWhenUsed/>
    <w:rsid w:val="00A84298"/>
    <w:pPr>
      <w:spacing w:before="0" w:after="0"/>
      <w:ind w:left="200"/>
    </w:pPr>
    <w:rPr>
      <w:rFonts w:asciiTheme="minorHAnsi" w:hAnsiTheme="minorHAnsi"/>
      <w:smallCaps/>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before="0" w:after="0"/>
      <w:ind w:left="400"/>
    </w:pPr>
    <w:rPr>
      <w:rFonts w:asciiTheme="minorHAnsi" w:hAnsiTheme="minorHAnsi"/>
      <w:i/>
      <w:iCs/>
    </w:r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semiHidden/>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2A04B4"/>
    <w:rPr>
      <w:caps/>
      <w:spacing w:val="15"/>
      <w:sz w:val="22"/>
      <w:szCs w:val="22"/>
      <w:shd w:val="clear" w:color="auto" w:fill="DBE5F1"/>
      <w:lang w:bidi="en-US"/>
    </w:rPr>
  </w:style>
  <w:style w:type="table" w:styleId="LightList-Accent1">
    <w:name w:val="Light List Accent 1"/>
    <w:basedOn w:val="TableNormal"/>
    <w:uiPriority w:val="61"/>
    <w:rsid w:val="00597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
    <w:name w:val="st"/>
    <w:basedOn w:val="DefaultParagraphFont"/>
    <w:rsid w:val="00EF5342"/>
  </w:style>
  <w:style w:type="table" w:customStyle="1" w:styleId="LightList-Accent11">
    <w:name w:val="Light List - Accent 11"/>
    <w:basedOn w:val="TableNormal"/>
    <w:uiPriority w:val="61"/>
    <w:rsid w:val="0024571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pointtype1">
    <w:name w:val="Bullet point type 1"/>
    <w:basedOn w:val="Normal"/>
    <w:rsid w:val="00F138A6"/>
    <w:pPr>
      <w:numPr>
        <w:numId w:val="7"/>
      </w:numPr>
      <w:spacing w:line="240" w:lineRule="auto"/>
      <w:jc w:val="both"/>
    </w:pPr>
    <w:rPr>
      <w:rFonts w:ascii="Times New Roman" w:hAnsi="Times New Roman"/>
      <w:color w:val="000000"/>
      <w:lang w:val="en-GB" w:bidi="ar-SA"/>
    </w:rPr>
  </w:style>
  <w:style w:type="paragraph" w:styleId="TOC4">
    <w:name w:val="toc 4"/>
    <w:basedOn w:val="Normal"/>
    <w:next w:val="Normal"/>
    <w:autoRedefine/>
    <w:uiPriority w:val="39"/>
    <w:unhideWhenUsed/>
    <w:rsid w:val="00063263"/>
    <w:pPr>
      <w:spacing w:before="0" w:after="0"/>
      <w:ind w:left="600"/>
    </w:pPr>
    <w:rPr>
      <w:rFonts w:asciiTheme="minorHAnsi" w:hAnsiTheme="minorHAnsi"/>
      <w:sz w:val="18"/>
      <w:szCs w:val="18"/>
    </w:rPr>
  </w:style>
  <w:style w:type="paragraph" w:styleId="TOC5">
    <w:name w:val="toc 5"/>
    <w:basedOn w:val="Normal"/>
    <w:next w:val="Normal"/>
    <w:autoRedefine/>
    <w:uiPriority w:val="39"/>
    <w:unhideWhenUsed/>
    <w:rsid w:val="00063263"/>
    <w:pPr>
      <w:spacing w:before="0" w:after="0"/>
      <w:ind w:left="800"/>
    </w:pPr>
    <w:rPr>
      <w:rFonts w:asciiTheme="minorHAnsi" w:hAnsiTheme="minorHAnsi"/>
      <w:sz w:val="18"/>
      <w:szCs w:val="18"/>
    </w:rPr>
  </w:style>
  <w:style w:type="paragraph" w:styleId="TOC6">
    <w:name w:val="toc 6"/>
    <w:basedOn w:val="Normal"/>
    <w:next w:val="Normal"/>
    <w:autoRedefine/>
    <w:uiPriority w:val="39"/>
    <w:unhideWhenUsed/>
    <w:rsid w:val="00063263"/>
    <w:pPr>
      <w:spacing w:before="0" w:after="0"/>
      <w:ind w:left="1000"/>
    </w:pPr>
    <w:rPr>
      <w:rFonts w:asciiTheme="minorHAnsi" w:hAnsiTheme="minorHAnsi"/>
      <w:sz w:val="18"/>
      <w:szCs w:val="18"/>
    </w:rPr>
  </w:style>
  <w:style w:type="paragraph" w:styleId="TOC7">
    <w:name w:val="toc 7"/>
    <w:basedOn w:val="Normal"/>
    <w:next w:val="Normal"/>
    <w:autoRedefine/>
    <w:uiPriority w:val="39"/>
    <w:unhideWhenUsed/>
    <w:rsid w:val="00063263"/>
    <w:pPr>
      <w:spacing w:before="0" w:after="0"/>
      <w:ind w:left="1200"/>
    </w:pPr>
    <w:rPr>
      <w:rFonts w:asciiTheme="minorHAnsi" w:hAnsiTheme="minorHAnsi"/>
      <w:sz w:val="18"/>
      <w:szCs w:val="18"/>
    </w:rPr>
  </w:style>
  <w:style w:type="paragraph" w:styleId="TOC8">
    <w:name w:val="toc 8"/>
    <w:basedOn w:val="Normal"/>
    <w:next w:val="Normal"/>
    <w:autoRedefine/>
    <w:uiPriority w:val="39"/>
    <w:unhideWhenUsed/>
    <w:rsid w:val="00063263"/>
    <w:pPr>
      <w:spacing w:before="0" w:after="0"/>
      <w:ind w:left="1400"/>
    </w:pPr>
    <w:rPr>
      <w:rFonts w:asciiTheme="minorHAnsi" w:hAnsiTheme="minorHAnsi"/>
      <w:sz w:val="18"/>
      <w:szCs w:val="18"/>
    </w:rPr>
  </w:style>
  <w:style w:type="paragraph" w:styleId="TOC9">
    <w:name w:val="toc 9"/>
    <w:basedOn w:val="Normal"/>
    <w:next w:val="Normal"/>
    <w:autoRedefine/>
    <w:uiPriority w:val="39"/>
    <w:unhideWhenUsed/>
    <w:rsid w:val="00063263"/>
    <w:pPr>
      <w:spacing w:before="0" w:after="0"/>
      <w:ind w:left="1600"/>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H21 Char,H22 Char,H23 Char"/>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qFormat/>
    <w:pPr>
      <w:spacing w:after="1000" w:line="240" w:lineRule="auto"/>
    </w:pPr>
    <w:rPr>
      <w:caps/>
      <w:color w:val="595959"/>
      <w:spacing w:val="10"/>
      <w:sz w:val="24"/>
      <w:szCs w:val="24"/>
    </w:rPr>
  </w:style>
  <w:style w:type="character" w:customStyle="1" w:styleId="SubtitleChar">
    <w:name w:val="Subtitle Char"/>
    <w:rPr>
      <w:caps/>
      <w:color w:val="595959"/>
      <w:spacing w:val="10"/>
      <w:sz w:val="24"/>
      <w:szCs w:val="24"/>
    </w:rPr>
  </w:style>
  <w:style w:type="character" w:styleId="Strong">
    <w:name w:val="Strong"/>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F80A11"/>
    <w:pPr>
      <w:spacing w:before="120" w:after="120"/>
    </w:pPr>
    <w:rPr>
      <w:rFonts w:asciiTheme="minorHAnsi" w:hAnsiTheme="minorHAnsi"/>
      <w:b/>
      <w:bCs/>
      <w:caps/>
      <w:sz w:val="24"/>
    </w:rPr>
  </w:style>
  <w:style w:type="paragraph" w:styleId="TOC2">
    <w:name w:val="toc 2"/>
    <w:basedOn w:val="Normal"/>
    <w:next w:val="Normal"/>
    <w:autoRedefine/>
    <w:uiPriority w:val="39"/>
    <w:unhideWhenUsed/>
    <w:rsid w:val="00A84298"/>
    <w:pPr>
      <w:spacing w:before="0" w:after="0"/>
      <w:ind w:left="200"/>
    </w:pPr>
    <w:rPr>
      <w:rFonts w:asciiTheme="minorHAnsi" w:hAnsiTheme="minorHAnsi"/>
      <w:smallCaps/>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before="0" w:after="0"/>
      <w:ind w:left="400"/>
    </w:pPr>
    <w:rPr>
      <w:rFonts w:asciiTheme="minorHAnsi" w:hAnsiTheme="minorHAnsi"/>
      <w:i/>
      <w:iCs/>
    </w:r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semiHidden/>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2A04B4"/>
    <w:rPr>
      <w:caps/>
      <w:spacing w:val="15"/>
      <w:sz w:val="22"/>
      <w:szCs w:val="22"/>
      <w:shd w:val="clear" w:color="auto" w:fill="DBE5F1"/>
      <w:lang w:bidi="en-US"/>
    </w:rPr>
  </w:style>
  <w:style w:type="table" w:styleId="LightList-Accent1">
    <w:name w:val="Light List Accent 1"/>
    <w:basedOn w:val="TableNormal"/>
    <w:uiPriority w:val="61"/>
    <w:rsid w:val="00597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
    <w:name w:val="st"/>
    <w:basedOn w:val="DefaultParagraphFont"/>
    <w:rsid w:val="00EF5342"/>
  </w:style>
  <w:style w:type="table" w:customStyle="1" w:styleId="LightList-Accent11">
    <w:name w:val="Light List - Accent 11"/>
    <w:basedOn w:val="TableNormal"/>
    <w:uiPriority w:val="61"/>
    <w:rsid w:val="0024571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pointtype1">
    <w:name w:val="Bullet point type 1"/>
    <w:basedOn w:val="Normal"/>
    <w:rsid w:val="00F138A6"/>
    <w:pPr>
      <w:numPr>
        <w:numId w:val="7"/>
      </w:numPr>
      <w:spacing w:line="240" w:lineRule="auto"/>
      <w:jc w:val="both"/>
    </w:pPr>
    <w:rPr>
      <w:rFonts w:ascii="Times New Roman" w:hAnsi="Times New Roman"/>
      <w:color w:val="000000"/>
      <w:lang w:val="en-GB" w:bidi="ar-SA"/>
    </w:rPr>
  </w:style>
  <w:style w:type="paragraph" w:styleId="TOC4">
    <w:name w:val="toc 4"/>
    <w:basedOn w:val="Normal"/>
    <w:next w:val="Normal"/>
    <w:autoRedefine/>
    <w:uiPriority w:val="39"/>
    <w:unhideWhenUsed/>
    <w:rsid w:val="00063263"/>
    <w:pPr>
      <w:spacing w:before="0" w:after="0"/>
      <w:ind w:left="600"/>
    </w:pPr>
    <w:rPr>
      <w:rFonts w:asciiTheme="minorHAnsi" w:hAnsiTheme="minorHAnsi"/>
      <w:sz w:val="18"/>
      <w:szCs w:val="18"/>
    </w:rPr>
  </w:style>
  <w:style w:type="paragraph" w:styleId="TOC5">
    <w:name w:val="toc 5"/>
    <w:basedOn w:val="Normal"/>
    <w:next w:val="Normal"/>
    <w:autoRedefine/>
    <w:uiPriority w:val="39"/>
    <w:unhideWhenUsed/>
    <w:rsid w:val="00063263"/>
    <w:pPr>
      <w:spacing w:before="0" w:after="0"/>
      <w:ind w:left="800"/>
    </w:pPr>
    <w:rPr>
      <w:rFonts w:asciiTheme="minorHAnsi" w:hAnsiTheme="minorHAnsi"/>
      <w:sz w:val="18"/>
      <w:szCs w:val="18"/>
    </w:rPr>
  </w:style>
  <w:style w:type="paragraph" w:styleId="TOC6">
    <w:name w:val="toc 6"/>
    <w:basedOn w:val="Normal"/>
    <w:next w:val="Normal"/>
    <w:autoRedefine/>
    <w:uiPriority w:val="39"/>
    <w:unhideWhenUsed/>
    <w:rsid w:val="00063263"/>
    <w:pPr>
      <w:spacing w:before="0" w:after="0"/>
      <w:ind w:left="1000"/>
    </w:pPr>
    <w:rPr>
      <w:rFonts w:asciiTheme="minorHAnsi" w:hAnsiTheme="minorHAnsi"/>
      <w:sz w:val="18"/>
      <w:szCs w:val="18"/>
    </w:rPr>
  </w:style>
  <w:style w:type="paragraph" w:styleId="TOC7">
    <w:name w:val="toc 7"/>
    <w:basedOn w:val="Normal"/>
    <w:next w:val="Normal"/>
    <w:autoRedefine/>
    <w:uiPriority w:val="39"/>
    <w:unhideWhenUsed/>
    <w:rsid w:val="00063263"/>
    <w:pPr>
      <w:spacing w:before="0" w:after="0"/>
      <w:ind w:left="1200"/>
    </w:pPr>
    <w:rPr>
      <w:rFonts w:asciiTheme="minorHAnsi" w:hAnsiTheme="minorHAnsi"/>
      <w:sz w:val="18"/>
      <w:szCs w:val="18"/>
    </w:rPr>
  </w:style>
  <w:style w:type="paragraph" w:styleId="TOC8">
    <w:name w:val="toc 8"/>
    <w:basedOn w:val="Normal"/>
    <w:next w:val="Normal"/>
    <w:autoRedefine/>
    <w:uiPriority w:val="39"/>
    <w:unhideWhenUsed/>
    <w:rsid w:val="00063263"/>
    <w:pPr>
      <w:spacing w:before="0" w:after="0"/>
      <w:ind w:left="1400"/>
    </w:pPr>
    <w:rPr>
      <w:rFonts w:asciiTheme="minorHAnsi" w:hAnsiTheme="minorHAnsi"/>
      <w:sz w:val="18"/>
      <w:szCs w:val="18"/>
    </w:rPr>
  </w:style>
  <w:style w:type="paragraph" w:styleId="TOC9">
    <w:name w:val="toc 9"/>
    <w:basedOn w:val="Normal"/>
    <w:next w:val="Normal"/>
    <w:autoRedefine/>
    <w:uiPriority w:val="39"/>
    <w:unhideWhenUsed/>
    <w:rsid w:val="00063263"/>
    <w:pPr>
      <w:spacing w:before="0" w:after="0"/>
      <w:ind w:left="160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7767257">
      <w:bodyDiv w:val="1"/>
      <w:marLeft w:val="0"/>
      <w:marRight w:val="0"/>
      <w:marTop w:val="0"/>
      <w:marBottom w:val="0"/>
      <w:divBdr>
        <w:top w:val="none" w:sz="0" w:space="0" w:color="auto"/>
        <w:left w:val="none" w:sz="0" w:space="0" w:color="auto"/>
        <w:bottom w:val="none" w:sz="0" w:space="0" w:color="auto"/>
        <w:right w:val="none" w:sz="0" w:space="0" w:color="auto"/>
      </w:divBdr>
    </w:div>
    <w:div w:id="183633677">
      <w:bodyDiv w:val="1"/>
      <w:marLeft w:val="0"/>
      <w:marRight w:val="0"/>
      <w:marTop w:val="0"/>
      <w:marBottom w:val="0"/>
      <w:divBdr>
        <w:top w:val="none" w:sz="0" w:space="0" w:color="auto"/>
        <w:left w:val="none" w:sz="0" w:space="0" w:color="auto"/>
        <w:bottom w:val="none" w:sz="0" w:space="0" w:color="auto"/>
        <w:right w:val="none" w:sz="0" w:space="0" w:color="auto"/>
      </w:divBdr>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40720216">
      <w:bodyDiv w:val="1"/>
      <w:marLeft w:val="0"/>
      <w:marRight w:val="0"/>
      <w:marTop w:val="0"/>
      <w:marBottom w:val="0"/>
      <w:divBdr>
        <w:top w:val="none" w:sz="0" w:space="0" w:color="auto"/>
        <w:left w:val="none" w:sz="0" w:space="0" w:color="auto"/>
        <w:bottom w:val="none" w:sz="0" w:space="0" w:color="auto"/>
        <w:right w:val="none" w:sz="0" w:space="0" w:color="auto"/>
      </w:divBdr>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21617877">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65273422">
      <w:bodyDiv w:val="1"/>
      <w:marLeft w:val="0"/>
      <w:marRight w:val="0"/>
      <w:marTop w:val="0"/>
      <w:marBottom w:val="0"/>
      <w:divBdr>
        <w:top w:val="none" w:sz="0" w:space="0" w:color="auto"/>
        <w:left w:val="none" w:sz="0" w:space="0" w:color="auto"/>
        <w:bottom w:val="none" w:sz="0" w:space="0" w:color="auto"/>
        <w:right w:val="none" w:sz="0" w:space="0" w:color="auto"/>
      </w:divBdr>
    </w:div>
    <w:div w:id="774447652">
      <w:bodyDiv w:val="1"/>
      <w:marLeft w:val="0"/>
      <w:marRight w:val="0"/>
      <w:marTop w:val="0"/>
      <w:marBottom w:val="0"/>
      <w:divBdr>
        <w:top w:val="none" w:sz="0" w:space="0" w:color="auto"/>
        <w:left w:val="none" w:sz="0" w:space="0" w:color="auto"/>
        <w:bottom w:val="none" w:sz="0" w:space="0" w:color="auto"/>
        <w:right w:val="none" w:sz="0" w:space="0" w:color="auto"/>
      </w:divBdr>
    </w:div>
    <w:div w:id="7806845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866453175">
      <w:bodyDiv w:val="1"/>
      <w:marLeft w:val="0"/>
      <w:marRight w:val="0"/>
      <w:marTop w:val="0"/>
      <w:marBottom w:val="0"/>
      <w:divBdr>
        <w:top w:val="none" w:sz="0" w:space="0" w:color="auto"/>
        <w:left w:val="none" w:sz="0" w:space="0" w:color="auto"/>
        <w:bottom w:val="none" w:sz="0" w:space="0" w:color="auto"/>
        <w:right w:val="none" w:sz="0" w:space="0" w:color="auto"/>
      </w:divBdr>
    </w:div>
    <w:div w:id="936642747">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55852511">
      <w:bodyDiv w:val="1"/>
      <w:marLeft w:val="0"/>
      <w:marRight w:val="0"/>
      <w:marTop w:val="0"/>
      <w:marBottom w:val="0"/>
      <w:divBdr>
        <w:top w:val="none" w:sz="0" w:space="0" w:color="auto"/>
        <w:left w:val="none" w:sz="0" w:space="0" w:color="auto"/>
        <w:bottom w:val="none" w:sz="0" w:space="0" w:color="auto"/>
        <w:right w:val="none" w:sz="0" w:space="0" w:color="auto"/>
      </w:divBdr>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56593176">
      <w:bodyDiv w:val="1"/>
      <w:marLeft w:val="0"/>
      <w:marRight w:val="0"/>
      <w:marTop w:val="0"/>
      <w:marBottom w:val="0"/>
      <w:divBdr>
        <w:top w:val="none" w:sz="0" w:space="0" w:color="auto"/>
        <w:left w:val="none" w:sz="0" w:space="0" w:color="auto"/>
        <w:bottom w:val="none" w:sz="0" w:space="0" w:color="auto"/>
        <w:right w:val="none" w:sz="0" w:space="0" w:color="auto"/>
      </w:divBdr>
    </w:div>
    <w:div w:id="126072467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46520469">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12225857">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0978915">
      <w:bodyDiv w:val="1"/>
      <w:marLeft w:val="0"/>
      <w:marRight w:val="0"/>
      <w:marTop w:val="0"/>
      <w:marBottom w:val="0"/>
      <w:divBdr>
        <w:top w:val="none" w:sz="0" w:space="0" w:color="auto"/>
        <w:left w:val="none" w:sz="0" w:space="0" w:color="auto"/>
        <w:bottom w:val="none" w:sz="0" w:space="0" w:color="auto"/>
        <w:right w:val="none" w:sz="0" w:space="0" w:color="auto"/>
      </w:divBdr>
      <w:divsChild>
        <w:div w:id="1289050695">
          <w:marLeft w:val="0"/>
          <w:marRight w:val="0"/>
          <w:marTop w:val="0"/>
          <w:marBottom w:val="0"/>
          <w:divBdr>
            <w:top w:val="none" w:sz="0" w:space="0" w:color="auto"/>
            <w:left w:val="none" w:sz="0" w:space="0" w:color="auto"/>
            <w:bottom w:val="none" w:sz="0" w:space="0" w:color="auto"/>
            <w:right w:val="none" w:sz="0" w:space="0" w:color="auto"/>
          </w:divBdr>
          <w:divsChild>
            <w:div w:id="1569726628">
              <w:marLeft w:val="0"/>
              <w:marRight w:val="0"/>
              <w:marTop w:val="0"/>
              <w:marBottom w:val="0"/>
              <w:divBdr>
                <w:top w:val="none" w:sz="0" w:space="0" w:color="auto"/>
                <w:left w:val="none" w:sz="0" w:space="0" w:color="auto"/>
                <w:bottom w:val="none" w:sz="0" w:space="0" w:color="auto"/>
                <w:right w:val="none" w:sz="0" w:space="0" w:color="auto"/>
              </w:divBdr>
              <w:divsChild>
                <w:div w:id="948242018">
                  <w:marLeft w:val="0"/>
                  <w:marRight w:val="0"/>
                  <w:marTop w:val="0"/>
                  <w:marBottom w:val="0"/>
                  <w:divBdr>
                    <w:top w:val="none" w:sz="0" w:space="0" w:color="auto"/>
                    <w:left w:val="none" w:sz="0" w:space="0" w:color="auto"/>
                    <w:bottom w:val="none" w:sz="0" w:space="0" w:color="auto"/>
                    <w:right w:val="none" w:sz="0" w:space="0" w:color="auto"/>
                  </w:divBdr>
                  <w:divsChild>
                    <w:div w:id="290866456">
                      <w:marLeft w:val="0"/>
                      <w:marRight w:val="0"/>
                      <w:marTop w:val="0"/>
                      <w:marBottom w:val="0"/>
                      <w:divBdr>
                        <w:top w:val="none" w:sz="0" w:space="0" w:color="auto"/>
                        <w:left w:val="none" w:sz="0" w:space="0" w:color="auto"/>
                        <w:bottom w:val="none" w:sz="0" w:space="0" w:color="auto"/>
                        <w:right w:val="none" w:sz="0" w:space="0" w:color="auto"/>
                      </w:divBdr>
                      <w:divsChild>
                        <w:div w:id="1368676572">
                          <w:marLeft w:val="0"/>
                          <w:marRight w:val="0"/>
                          <w:marTop w:val="0"/>
                          <w:marBottom w:val="0"/>
                          <w:divBdr>
                            <w:top w:val="none" w:sz="0" w:space="0" w:color="auto"/>
                            <w:left w:val="none" w:sz="0" w:space="0" w:color="auto"/>
                            <w:bottom w:val="none" w:sz="0" w:space="0" w:color="auto"/>
                            <w:right w:val="none" w:sz="0" w:space="0" w:color="auto"/>
                          </w:divBdr>
                          <w:divsChild>
                            <w:div w:id="264924143">
                              <w:marLeft w:val="0"/>
                              <w:marRight w:val="0"/>
                              <w:marTop w:val="0"/>
                              <w:marBottom w:val="0"/>
                              <w:divBdr>
                                <w:top w:val="none" w:sz="0" w:space="0" w:color="auto"/>
                                <w:left w:val="none" w:sz="0" w:space="0" w:color="auto"/>
                                <w:bottom w:val="none" w:sz="0" w:space="0" w:color="auto"/>
                                <w:right w:val="none" w:sz="0" w:space="0" w:color="auto"/>
                              </w:divBdr>
                              <w:divsChild>
                                <w:div w:id="306250109">
                                  <w:marLeft w:val="0"/>
                                  <w:marRight w:val="0"/>
                                  <w:marTop w:val="0"/>
                                  <w:marBottom w:val="0"/>
                                  <w:divBdr>
                                    <w:top w:val="none" w:sz="0" w:space="0" w:color="auto"/>
                                    <w:left w:val="none" w:sz="0" w:space="0" w:color="auto"/>
                                    <w:bottom w:val="none" w:sz="0" w:space="0" w:color="auto"/>
                                    <w:right w:val="none" w:sz="0" w:space="0" w:color="auto"/>
                                  </w:divBdr>
                                  <w:divsChild>
                                    <w:div w:id="1581329455">
                                      <w:marLeft w:val="0"/>
                                      <w:marRight w:val="0"/>
                                      <w:marTop w:val="0"/>
                                      <w:marBottom w:val="0"/>
                                      <w:divBdr>
                                        <w:top w:val="none" w:sz="0" w:space="0" w:color="auto"/>
                                        <w:left w:val="none" w:sz="0" w:space="0" w:color="auto"/>
                                        <w:bottom w:val="none" w:sz="0" w:space="0" w:color="auto"/>
                                        <w:right w:val="none" w:sz="0" w:space="0" w:color="auto"/>
                                      </w:divBdr>
                                      <w:divsChild>
                                        <w:div w:id="12284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82365899">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2.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5.xml><?xml version="1.0" encoding="utf-8"?>
<ds:datastoreItem xmlns:ds="http://schemas.openxmlformats.org/officeDocument/2006/customXml" ds:itemID="{AE9C52BA-C4FF-4C28-8A6F-33A6F558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7012</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Susanta Behera</cp:lastModifiedBy>
  <cp:revision>5</cp:revision>
  <cp:lastPrinted>2011-12-05T08:54:00Z</cp:lastPrinted>
  <dcterms:created xsi:type="dcterms:W3CDTF">2016-07-18T05:44:00Z</dcterms:created>
  <dcterms:modified xsi:type="dcterms:W3CDTF">2016-07-18T05:56:00Z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